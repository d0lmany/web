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FDB4D" w14:textId="77777777" w:rsidR="0026003C" w:rsidRPr="00E57934" w:rsidRDefault="0026003C" w:rsidP="00B363E6">
      <w:pPr>
        <w:rPr>
          <w:lang w:val="en-US"/>
        </w:rPr>
      </w:pPr>
    </w:p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3E105B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 w14:paraId="6BFE0E3C" w14:textId="77777777" w:rsidR="0026003C" w:rsidRDefault="0026003C" w:rsidP="00B363E6"/>
    <w:p w14:paraId="0C7511E8" w14:textId="77777777" w:rsidR="0026003C" w:rsidRDefault="0026003C" w:rsidP="00B363E6"/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1753774B" w14:textId="77777777" w:rsidR="0026003C" w:rsidRDefault="0026003C" w:rsidP="00E35483">
      <w:pPr>
        <w:ind w:firstLine="0"/>
      </w:pPr>
    </w:p>
    <w:p w14:paraId="78143742" w14:textId="77777777" w:rsidR="0026003C" w:rsidRDefault="0026003C" w:rsidP="00E35483">
      <w:pPr>
        <w:ind w:firstLine="0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14:paraId="699632A0" w14:textId="775F58D4" w:rsidR="00771313" w:rsidRPr="00771313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505614637" w:history="1">
        <w:r w:rsidR="00771313" w:rsidRPr="00771313">
          <w:rPr>
            <w:rStyle w:val="af6"/>
            <w:noProof/>
          </w:rPr>
          <w:t>Введение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_Toc505614637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42211E7C" w14:textId="41EBC188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771313">
          <w:rPr>
            <w:rStyle w:val="af6"/>
            <w:noProof/>
          </w:rPr>
          <w:t>Назначение документа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_Toc505614638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0B9B4647" w14:textId="67FA768E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9" w:history="1">
        <w:r w:rsidR="00771313" w:rsidRPr="00771313">
          <w:rPr>
            <w:rStyle w:val="af6"/>
            <w:noProof/>
          </w:rPr>
          <w:t>Дальнейшие шаги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_Toc505614639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5EE3D35B" w14:textId="3E977C1E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771313">
          <w:rPr>
            <w:rStyle w:val="af6"/>
            <w:noProof/>
          </w:rPr>
          <w:t>Структура сайта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_Toc505614640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4</w:t>
        </w:r>
        <w:r w:rsidR="00771313" w:rsidRPr="00771313">
          <w:rPr>
            <w:noProof/>
            <w:webHidden/>
          </w:rPr>
          <w:fldChar w:fldCharType="end"/>
        </w:r>
      </w:hyperlink>
    </w:p>
    <w:p w14:paraId="6530216C" w14:textId="1665AA86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1" w:history="1">
        <w:r w:rsidR="00771313" w:rsidRPr="00771313">
          <w:rPr>
            <w:rStyle w:val="af6"/>
            <w:noProof/>
          </w:rPr>
          <w:t>Стандартные элементы страниц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_Toc505614641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5</w:t>
        </w:r>
        <w:r w:rsidR="00771313" w:rsidRPr="00771313">
          <w:rPr>
            <w:noProof/>
            <w:webHidden/>
          </w:rPr>
          <w:fldChar w:fldCharType="end"/>
        </w:r>
      </w:hyperlink>
    </w:p>
    <w:p w14:paraId="027F2480" w14:textId="11BF8273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771313">
          <w:rPr>
            <w:rStyle w:val="af6"/>
            <w:noProof/>
          </w:rPr>
          <w:t>Описание страниц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_Toc505614642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="00771313" w:rsidRPr="00771313">
          <w:rPr>
            <w:noProof/>
            <w:webHidden/>
          </w:rPr>
          <w:fldChar w:fldCharType="end"/>
        </w:r>
      </w:hyperlink>
    </w:p>
    <w:p w14:paraId="62A7E411" w14:textId="34858D5D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771313" w:rsidRPr="00771313">
          <w:rPr>
            <w:rStyle w:val="af6"/>
            <w:noProof/>
          </w:rPr>
          <w:t>Главная страница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_Toc505614643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="00771313" w:rsidRPr="00771313">
          <w:rPr>
            <w:noProof/>
            <w:webHidden/>
          </w:rPr>
          <w:fldChar w:fldCharType="end"/>
        </w:r>
      </w:hyperlink>
    </w:p>
    <w:p w14:paraId="5DE54867" w14:textId="301822D9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4" w:history="1">
        <w:r w:rsidR="00771313" w:rsidRPr="00771313">
          <w:rPr>
            <w:rStyle w:val="af6"/>
            <w:noProof/>
          </w:rPr>
          <w:t>Формы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_Toc505614644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="00771313" w:rsidRPr="00771313">
          <w:rPr>
            <w:noProof/>
            <w:webHidden/>
          </w:rPr>
          <w:fldChar w:fldCharType="end"/>
        </w:r>
      </w:hyperlink>
    </w:p>
    <w:p w14:paraId="40177B4C" w14:textId="121F737F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5" w:history="1">
        <w:r w:rsidR="00771313" w:rsidRPr="00771313">
          <w:rPr>
            <w:rStyle w:val="af6"/>
            <w:noProof/>
          </w:rPr>
          <w:t>Контактная форма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_Toc505614645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="00771313" w:rsidRPr="00771313">
          <w:rPr>
            <w:noProof/>
            <w:webHidden/>
          </w:rPr>
          <w:fldChar w:fldCharType="end"/>
        </w:r>
      </w:hyperlink>
    </w:p>
    <w:p w14:paraId="5FE1F151" w14:textId="73CB3512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771313">
          <w:rPr>
            <w:rStyle w:val="af6"/>
            <w:noProof/>
          </w:rPr>
          <w:t>Функциональные требования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_Toc505614646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79F3A10A" w14:textId="3E1AD8F1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771313">
          <w:rPr>
            <w:rStyle w:val="af6"/>
            <w:noProof/>
          </w:rPr>
          <w:t>Языковые версии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_Toc505614647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1275FD10" w14:textId="60DB55FC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8" w:history="1">
        <w:r w:rsidR="00771313" w:rsidRPr="00771313">
          <w:rPr>
            <w:rStyle w:val="af6"/>
            <w:noProof/>
          </w:rPr>
          <w:t>Требования к языку административного интерфейса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_Toc505614648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537A0F2D" w14:textId="31316BF0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9" w:history="1">
        <w:r w:rsidR="00771313" w:rsidRPr="00771313">
          <w:rPr>
            <w:rStyle w:val="af6"/>
            <w:noProof/>
          </w:rPr>
          <w:t>Требования к функционалу административного интерфейса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_Toc505614649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0CA50C50" w14:textId="3A18B086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0" w:history="1">
        <w:r w:rsidR="00771313" w:rsidRPr="00771313">
          <w:rPr>
            <w:rStyle w:val="af6"/>
            <w:noProof/>
          </w:rPr>
          <w:t>Описание функциональных особенностей – определение геопозиции, платежные системы, фильтры и др.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_Toc505614650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32D6202C" w14:textId="132977CA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771313">
          <w:rPr>
            <w:rStyle w:val="af6"/>
            <w:noProof/>
          </w:rPr>
          <w:t>Нефункциональные требования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_Toc505614651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5B9CF9EB" w14:textId="68D7A46F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771313">
          <w:rPr>
            <w:rStyle w:val="af6"/>
            <w:noProof/>
          </w:rPr>
          <w:t>Контент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_Toc505614652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302CA695" w14:textId="5C287B6D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771313">
          <w:rPr>
            <w:rStyle w:val="af6"/>
            <w:noProof/>
          </w:rPr>
          <w:t>Дизайн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_Toc505614653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3BFF5F6C" w14:textId="32889AA9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771313" w:rsidRPr="00771313">
          <w:rPr>
            <w:rStyle w:val="af6"/>
            <w:noProof/>
          </w:rPr>
          <w:t>Требования к верстке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_Toc505614654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4EFC7C0A" w14:textId="7F453F88" w:rsidR="00771313" w:rsidRPr="00771313" w:rsidRDefault="000D1257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5" w:history="1">
        <w:r w:rsidR="00771313" w:rsidRPr="00771313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_Toc505614655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12</w:t>
        </w:r>
        <w:r w:rsidR="00771313" w:rsidRPr="00771313">
          <w:rPr>
            <w:noProof/>
            <w:webHidden/>
          </w:rPr>
          <w:fldChar w:fldCharType="end"/>
        </w:r>
      </w:hyperlink>
    </w:p>
    <w:p w14:paraId="472F6240" w14:textId="33D5C835" w:rsidR="00771313" w:rsidRPr="00771313" w:rsidRDefault="000D12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6" w:history="1">
        <w:r w:rsidR="00771313" w:rsidRPr="00771313">
          <w:rPr>
            <w:rStyle w:val="af6"/>
            <w:noProof/>
          </w:rPr>
          <w:t>Дальнейшие действия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_Toc505614656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13</w:t>
        </w:r>
        <w:r w:rsidR="00771313" w:rsidRPr="00771313">
          <w:rPr>
            <w:noProof/>
            <w:webHidden/>
          </w:rPr>
          <w:fldChar w:fldCharType="end"/>
        </w:r>
      </w:hyperlink>
    </w:p>
    <w:p w14:paraId="63362803" w14:textId="04B68843" w:rsidR="0026003C" w:rsidRDefault="002679EF" w:rsidP="00B363E6">
      <w:pPr>
        <w:pStyle w:val="23"/>
        <w:ind w:left="0" w:firstLine="0"/>
      </w:pPr>
      <w:r w:rsidRPr="00771313">
        <w:fldChar w:fldCharType="end"/>
      </w:r>
    </w:p>
    <w:p w14:paraId="2FA9D8FA" w14:textId="77777777" w:rsidR="0026003C" w:rsidRDefault="0026003C" w:rsidP="00B363E6">
      <w:r>
        <w:br w:type="page"/>
      </w:r>
    </w:p>
    <w:p w14:paraId="21F5B927" w14:textId="77777777" w:rsidR="0026003C" w:rsidRPr="00764550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505614637"/>
      <w:r w:rsidRPr="006C36B5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764550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764550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05C84404"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9F6B2D">
        <w:t>многостраничного</w:t>
      </w:r>
      <w:r w:rsidR="00BA3920">
        <w:t xml:space="preserve"> </w:t>
      </w:r>
      <w:r>
        <w:t xml:space="preserve">сайта </w:t>
      </w:r>
      <w:r w:rsidR="00AE50EB" w:rsidRPr="00C35A0E">
        <w:rPr>
          <w:highlight w:val="yellow"/>
        </w:rPr>
        <w:t>«</w:t>
      </w:r>
      <w:r w:rsidR="005E1F7D">
        <w:rPr>
          <w:highlight w:val="yellow"/>
          <w:lang w:val="en-US"/>
        </w:rPr>
        <w:t>HEDONISM</w:t>
      </w:r>
      <w:r w:rsidR="00AE50EB" w:rsidRPr="00C35A0E">
        <w:rPr>
          <w:highlight w:val="yellow"/>
        </w:rPr>
        <w:t>»</w:t>
      </w:r>
      <w:r w:rsidR="00C35A0E">
        <w:rPr>
          <w:rStyle w:val="affc"/>
          <w:highlight w:val="yellow"/>
        </w:rPr>
        <w:footnoteReference w:id="1"/>
      </w:r>
    </w:p>
    <w:p w14:paraId="29545514" w14:textId="77777777"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77777777"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B363E6">
      <w:pPr>
        <w:pStyle w:val="2"/>
        <w:spacing w:line="360" w:lineRule="auto"/>
      </w:pPr>
      <w:bookmarkStart w:id="53" w:name="_Toc158547654"/>
      <w:bookmarkStart w:id="54" w:name="_Toc158624187"/>
      <w:bookmarkStart w:id="55" w:name="_Toc158799952"/>
      <w:bookmarkStart w:id="56" w:name="_Toc197971676"/>
      <w:bookmarkStart w:id="57" w:name="_Toc456794809"/>
      <w:bookmarkStart w:id="58" w:name="_Toc505614639"/>
      <w:r w:rsidRPr="00167532"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 w14:paraId="1C7B312F" w14:textId="77777777" w:rsidR="0026003C" w:rsidRPr="00E73E7B" w:rsidRDefault="0026003C" w:rsidP="00B363E6">
      <w:r>
        <w:t>Утвержденный документ является единой постановкой задачи.</w:t>
      </w:r>
    </w:p>
    <w:p w14:paraId="3D1AA5ED" w14:textId="77777777" w:rsidR="0026003C" w:rsidRDefault="0026003C" w:rsidP="00B363E6">
      <w:r>
        <w:br w:type="page"/>
      </w:r>
    </w:p>
    <w:p w14:paraId="74B603BC" w14:textId="77777777" w:rsidR="0026003C" w:rsidRDefault="0026003C" w:rsidP="00B363E6">
      <w:pPr>
        <w:pStyle w:val="1"/>
        <w:spacing w:line="360" w:lineRule="auto"/>
      </w:pPr>
      <w:bookmarkStart w:id="59" w:name="_Toc456794812"/>
      <w:bookmarkStart w:id="60" w:name="_Toc505614640"/>
      <w:r>
        <w:lastRenderedPageBreak/>
        <w:t>Структура сайта</w:t>
      </w:r>
      <w:bookmarkEnd w:id="59"/>
      <w:bookmarkEnd w:id="60"/>
    </w:p>
    <w:p w14:paraId="5CBAE4DC" w14:textId="7E9F3A3A" w:rsidR="00AE50EB" w:rsidRPr="00C35A0E" w:rsidRDefault="009F6B2D" w:rsidP="00BD6508">
      <w:pPr>
        <w:pStyle w:val="ac"/>
        <w:numPr>
          <w:ilvl w:val="0"/>
          <w:numId w:val="9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>Главная страница</w:t>
      </w:r>
    </w:p>
    <w:p w14:paraId="56D2C2E6" w14:textId="708E1156" w:rsidR="009F6B2D" w:rsidRPr="00C35A0E" w:rsidRDefault="00087A28" w:rsidP="00BD6508">
      <w:pPr>
        <w:pStyle w:val="ac"/>
        <w:numPr>
          <w:ilvl w:val="0"/>
          <w:numId w:val="9"/>
        </w:numPr>
        <w:spacing w:after="0" w:line="360" w:lineRule="auto"/>
        <w:rPr>
          <w:highlight w:val="yellow"/>
        </w:rPr>
      </w:pPr>
      <w:r>
        <w:rPr>
          <w:highlight w:val="yellow"/>
        </w:rPr>
        <w:t>Мужские модели</w:t>
      </w:r>
    </w:p>
    <w:p w14:paraId="31A13B36" w14:textId="6055D63A" w:rsidR="00287339" w:rsidRPr="00C35A0E" w:rsidRDefault="00087A28" w:rsidP="00BD6508">
      <w:pPr>
        <w:pStyle w:val="ac"/>
        <w:numPr>
          <w:ilvl w:val="1"/>
          <w:numId w:val="9"/>
        </w:numPr>
        <w:spacing w:after="0" w:line="360" w:lineRule="auto"/>
        <w:rPr>
          <w:highlight w:val="yellow"/>
        </w:rPr>
      </w:pPr>
      <w:r>
        <w:rPr>
          <w:highlight w:val="yellow"/>
        </w:rPr>
        <w:t>Одежда</w:t>
      </w:r>
    </w:p>
    <w:p w14:paraId="3E8D8EDA" w14:textId="67F15C2D" w:rsidR="00287339" w:rsidRPr="00C35A0E" w:rsidRDefault="00087A28" w:rsidP="00BD6508">
      <w:pPr>
        <w:pStyle w:val="ac"/>
        <w:numPr>
          <w:ilvl w:val="1"/>
          <w:numId w:val="9"/>
        </w:numPr>
        <w:spacing w:after="0" w:line="360" w:lineRule="auto"/>
        <w:rPr>
          <w:highlight w:val="yellow"/>
        </w:rPr>
      </w:pPr>
      <w:r>
        <w:rPr>
          <w:highlight w:val="yellow"/>
        </w:rPr>
        <w:t>Обувь</w:t>
      </w:r>
    </w:p>
    <w:p w14:paraId="24FD77B8" w14:textId="4267A4B4" w:rsidR="00287339" w:rsidRDefault="00087A28" w:rsidP="00BD6508">
      <w:pPr>
        <w:pStyle w:val="ac"/>
        <w:numPr>
          <w:ilvl w:val="0"/>
          <w:numId w:val="9"/>
        </w:numPr>
        <w:spacing w:after="0" w:line="360" w:lineRule="auto"/>
        <w:rPr>
          <w:highlight w:val="yellow"/>
        </w:rPr>
      </w:pPr>
      <w:r>
        <w:rPr>
          <w:highlight w:val="yellow"/>
        </w:rPr>
        <w:t>Женские модели</w:t>
      </w:r>
    </w:p>
    <w:p w14:paraId="1D266E20" w14:textId="130CF8C0" w:rsidR="00087A28" w:rsidRDefault="00087A28" w:rsidP="00BD6508">
      <w:pPr>
        <w:pStyle w:val="ac"/>
        <w:numPr>
          <w:ilvl w:val="0"/>
          <w:numId w:val="12"/>
        </w:numPr>
        <w:spacing w:after="0" w:line="360" w:lineRule="auto"/>
        <w:rPr>
          <w:highlight w:val="yellow"/>
        </w:rPr>
      </w:pPr>
      <w:r>
        <w:rPr>
          <w:highlight w:val="yellow"/>
        </w:rPr>
        <w:t>Одежда</w:t>
      </w:r>
    </w:p>
    <w:p w14:paraId="73AF95B8" w14:textId="2F3AEEC9" w:rsidR="00087A28" w:rsidRDefault="00087A28" w:rsidP="00BD6508">
      <w:pPr>
        <w:pStyle w:val="ac"/>
        <w:numPr>
          <w:ilvl w:val="0"/>
          <w:numId w:val="12"/>
        </w:numPr>
        <w:spacing w:after="0" w:line="360" w:lineRule="auto"/>
        <w:rPr>
          <w:highlight w:val="yellow"/>
        </w:rPr>
      </w:pPr>
      <w:r>
        <w:rPr>
          <w:highlight w:val="yellow"/>
        </w:rPr>
        <w:t>Обувь</w:t>
      </w:r>
    </w:p>
    <w:p w14:paraId="02E77442" w14:textId="1B730C38" w:rsidR="00087A28" w:rsidRDefault="00087A28" w:rsidP="00BD6508">
      <w:pPr>
        <w:pStyle w:val="ac"/>
        <w:numPr>
          <w:ilvl w:val="0"/>
          <w:numId w:val="13"/>
        </w:numPr>
        <w:spacing w:after="0"/>
        <w:rPr>
          <w:highlight w:val="yellow"/>
        </w:rPr>
      </w:pPr>
      <w:r>
        <w:rPr>
          <w:highlight w:val="yellow"/>
        </w:rPr>
        <w:t>Аксессуары</w:t>
      </w:r>
    </w:p>
    <w:p w14:paraId="1BC30A20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КОСМЕТИКА</w:t>
      </w:r>
    </w:p>
    <w:p w14:paraId="6D7E66A9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ОЧКИ И ЛИНЗЫ</w:t>
      </w:r>
      <w:r w:rsidRPr="00766BD3">
        <w:rPr>
          <w:highlight w:val="yellow"/>
        </w:rPr>
        <w:t xml:space="preserve"> </w:t>
      </w:r>
    </w:p>
    <w:p w14:paraId="0CA03450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ГОЛОВНЫЕ УБОРЫ</w:t>
      </w:r>
    </w:p>
    <w:p w14:paraId="1C54820E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БИЖУТЕРИЯ</w:t>
      </w:r>
    </w:p>
    <w:p w14:paraId="41D99717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ПИРСИНГ</w:t>
      </w:r>
    </w:p>
    <w:p w14:paraId="5A221749" w14:textId="77777777" w:rsidR="00766BD3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МЯГКОЕ</w:t>
      </w:r>
    </w:p>
    <w:p w14:paraId="69AF3733" w14:textId="538616B6" w:rsidR="00A2707D" w:rsidRPr="00766BD3" w:rsidRDefault="00766BD3" w:rsidP="00766BD3">
      <w:pPr>
        <w:pStyle w:val="ac"/>
        <w:numPr>
          <w:ilvl w:val="0"/>
          <w:numId w:val="15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ПРОЧЕЕ</w:t>
      </w:r>
    </w:p>
    <w:p w14:paraId="27DD2B6D" w14:textId="206E0D6E" w:rsidR="00AA4663" w:rsidRDefault="00AA4663" w:rsidP="00766BD3">
      <w:pPr>
        <w:pStyle w:val="ac"/>
        <w:numPr>
          <w:ilvl w:val="0"/>
          <w:numId w:val="21"/>
        </w:numPr>
        <w:spacing w:after="0"/>
        <w:jc w:val="left"/>
        <w:rPr>
          <w:highlight w:val="yellow"/>
        </w:rPr>
      </w:pPr>
      <w:r w:rsidRPr="00AA4663">
        <w:rPr>
          <w:highlight w:val="yellow"/>
        </w:rPr>
        <w:t>Техника</w:t>
      </w:r>
    </w:p>
    <w:p w14:paraId="3905FFBD" w14:textId="562F3138" w:rsidR="00AA4663" w:rsidRDefault="00766BD3" w:rsidP="00766BD3">
      <w:pPr>
        <w:pStyle w:val="ac"/>
        <w:numPr>
          <w:ilvl w:val="0"/>
          <w:numId w:val="22"/>
        </w:numPr>
        <w:spacing w:after="0"/>
        <w:jc w:val="left"/>
        <w:rPr>
          <w:highlight w:val="yellow"/>
        </w:rPr>
      </w:pPr>
      <w:proofErr w:type="spellStart"/>
      <w:r>
        <w:rPr>
          <w:highlight w:val="yellow"/>
          <w:lang w:val="en-US"/>
        </w:rPr>
        <w:t>Освещение</w:t>
      </w:r>
      <w:proofErr w:type="spellEnd"/>
    </w:p>
    <w:p w14:paraId="30DDEBE7" w14:textId="3374FDA4" w:rsidR="00AA4663" w:rsidRDefault="00AA4663" w:rsidP="00766BD3">
      <w:pPr>
        <w:pStyle w:val="ac"/>
        <w:numPr>
          <w:ilvl w:val="0"/>
          <w:numId w:val="22"/>
        </w:numPr>
        <w:spacing w:after="0"/>
        <w:jc w:val="left"/>
        <w:rPr>
          <w:highlight w:val="yellow"/>
        </w:rPr>
      </w:pPr>
      <w:r>
        <w:rPr>
          <w:highlight w:val="yellow"/>
        </w:rPr>
        <w:t>Гарнитура</w:t>
      </w:r>
    </w:p>
    <w:p w14:paraId="251FB4FA" w14:textId="0AD0399B" w:rsidR="00AA4663" w:rsidRPr="00AA4663" w:rsidRDefault="00766BD3" w:rsidP="00AA4663">
      <w:pPr>
        <w:pStyle w:val="ac"/>
        <w:numPr>
          <w:ilvl w:val="0"/>
          <w:numId w:val="22"/>
        </w:numPr>
        <w:spacing w:after="0"/>
        <w:rPr>
          <w:highlight w:val="yellow"/>
        </w:rPr>
      </w:pPr>
      <w:r>
        <w:rPr>
          <w:highlight w:val="yellow"/>
        </w:rPr>
        <w:t>Мечи</w:t>
      </w:r>
    </w:p>
    <w:p w14:paraId="3F092617" w14:textId="366DB3B9" w:rsidR="00AA4663" w:rsidRPr="00AA4663" w:rsidRDefault="00994407" w:rsidP="00AA4663">
      <w:pPr>
        <w:pStyle w:val="ac"/>
        <w:numPr>
          <w:ilvl w:val="0"/>
          <w:numId w:val="13"/>
        </w:numPr>
        <w:spacing w:after="0"/>
        <w:rPr>
          <w:highlight w:val="yellow"/>
        </w:rPr>
      </w:pPr>
      <w:r>
        <w:rPr>
          <w:highlight w:val="yellow"/>
        </w:rPr>
        <w:t>Развлечения</w:t>
      </w:r>
    </w:p>
    <w:p w14:paraId="07893273" w14:textId="4798768F" w:rsidR="00AA4663" w:rsidRPr="00AA4663" w:rsidRDefault="00AA4663" w:rsidP="00AA4663">
      <w:pPr>
        <w:pStyle w:val="ac"/>
        <w:numPr>
          <w:ilvl w:val="0"/>
          <w:numId w:val="24"/>
        </w:numPr>
        <w:spacing w:after="0"/>
        <w:rPr>
          <w:highlight w:val="yellow"/>
        </w:rPr>
      </w:pPr>
      <w:r w:rsidRPr="00AA4663">
        <w:rPr>
          <w:highlight w:val="yellow"/>
        </w:rPr>
        <w:t>Мягкие игрушки</w:t>
      </w:r>
    </w:p>
    <w:p w14:paraId="6691A11F" w14:textId="77777777" w:rsidR="00AA4663" w:rsidRPr="00AA4663" w:rsidRDefault="00AA4663" w:rsidP="00AA4663">
      <w:pPr>
        <w:pStyle w:val="ac"/>
        <w:numPr>
          <w:ilvl w:val="0"/>
          <w:numId w:val="24"/>
        </w:numPr>
        <w:spacing w:after="0"/>
        <w:rPr>
          <w:highlight w:val="yellow"/>
        </w:rPr>
      </w:pPr>
      <w:r w:rsidRPr="00AA4663">
        <w:rPr>
          <w:highlight w:val="yellow"/>
        </w:rPr>
        <w:t>Настолки</w:t>
      </w:r>
    </w:p>
    <w:p w14:paraId="4C58C788" w14:textId="2865079A" w:rsidR="00AA4663" w:rsidRPr="00AA4663" w:rsidRDefault="00AA4663" w:rsidP="00AA4663">
      <w:pPr>
        <w:pStyle w:val="ac"/>
        <w:numPr>
          <w:ilvl w:val="0"/>
          <w:numId w:val="24"/>
        </w:numPr>
        <w:spacing w:after="0"/>
        <w:rPr>
          <w:highlight w:val="yellow"/>
        </w:rPr>
      </w:pPr>
      <w:r w:rsidRPr="00AA4663">
        <w:rPr>
          <w:highlight w:val="yellow"/>
        </w:rPr>
        <w:t>Видеоигры</w:t>
      </w:r>
    </w:p>
    <w:p w14:paraId="3DACCE50" w14:textId="01406E80" w:rsidR="00270C49" w:rsidRDefault="00270C49" w:rsidP="00BD6508">
      <w:pPr>
        <w:pStyle w:val="ac"/>
        <w:numPr>
          <w:ilvl w:val="0"/>
          <w:numId w:val="13"/>
        </w:numPr>
        <w:spacing w:after="0"/>
        <w:rPr>
          <w:highlight w:val="yellow"/>
        </w:rPr>
      </w:pPr>
      <w:r>
        <w:rPr>
          <w:highlight w:val="yellow"/>
        </w:rPr>
        <w:t>О бренде</w:t>
      </w:r>
    </w:p>
    <w:p w14:paraId="1FDBCEE9" w14:textId="2AC4C282" w:rsidR="00270C49" w:rsidRPr="00E57934" w:rsidRDefault="00270C49" w:rsidP="00BD6508">
      <w:pPr>
        <w:pStyle w:val="ac"/>
        <w:numPr>
          <w:ilvl w:val="0"/>
          <w:numId w:val="13"/>
        </w:numPr>
        <w:spacing w:after="0"/>
        <w:rPr>
          <w:highlight w:val="yellow"/>
        </w:rPr>
      </w:pPr>
      <w:r>
        <w:rPr>
          <w:highlight w:val="yellow"/>
          <w:lang w:val="en-US"/>
        </w:rPr>
        <w:t>HEDONISM CLUB</w:t>
      </w:r>
    </w:p>
    <w:p w14:paraId="40ED421E" w14:textId="690E5B6D" w:rsidR="00E727FA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F0ABE9E" w14:textId="77777777" w:rsidR="00E727FA" w:rsidRPr="00610B8B" w:rsidRDefault="00E727FA" w:rsidP="00E727FA">
      <w:pPr>
        <w:pStyle w:val="1"/>
        <w:spacing w:line="360" w:lineRule="auto"/>
      </w:pPr>
      <w:bookmarkStart w:id="61" w:name="_Toc456794849"/>
      <w:bookmarkStart w:id="62" w:name="_Toc495596394"/>
      <w:bookmarkStart w:id="63" w:name="_Toc505614641"/>
      <w:r w:rsidRPr="00146BE2">
        <w:lastRenderedPageBreak/>
        <w:t>Стандартные элементы страниц</w:t>
      </w:r>
      <w:bookmarkEnd w:id="61"/>
      <w:bookmarkEnd w:id="62"/>
      <w:bookmarkEnd w:id="63"/>
    </w:p>
    <w:p w14:paraId="0A3FA4FE" w14:textId="77777777" w:rsidR="00E727FA" w:rsidRPr="00146BE2" w:rsidRDefault="00E727FA" w:rsidP="00E727FA">
      <w:bookmarkStart w:id="64" w:name="_Toc143343910"/>
      <w:bookmarkStart w:id="65" w:name="_Toc148873438"/>
      <w:bookmarkStart w:id="66" w:name="_Toc150856288"/>
      <w:bookmarkStart w:id="67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4"/>
      <w:bookmarkEnd w:id="65"/>
      <w:bookmarkEnd w:id="66"/>
      <w:bookmarkEnd w:id="67"/>
      <w:r>
        <w:t xml:space="preserve"> сайта.</w:t>
      </w:r>
    </w:p>
    <w:p w14:paraId="46A965D6" w14:textId="77777777" w:rsidR="00E727FA" w:rsidRPr="00E82FCD" w:rsidRDefault="00E727FA" w:rsidP="00E727FA">
      <w:pPr>
        <w:pStyle w:val="3"/>
      </w:pPr>
      <w:bookmarkStart w:id="68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8"/>
    </w:p>
    <w:p w14:paraId="6BB49A1B" w14:textId="77777777" w:rsidR="00E727FA" w:rsidRPr="003F6EDF" w:rsidRDefault="00E727FA" w:rsidP="00E727FA">
      <w:r w:rsidRPr="00E17D7C">
        <w:t>Шапка страницы</w:t>
      </w:r>
      <w:r>
        <w:rPr>
          <w:rStyle w:val="30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14:paraId="04B7C183" w14:textId="77777777" w:rsidR="00766BD3" w:rsidRDefault="00A2707D" w:rsidP="00766BD3">
      <w:pPr>
        <w:pStyle w:val="ac"/>
        <w:numPr>
          <w:ilvl w:val="0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Логотип</w:t>
      </w:r>
      <w:r w:rsidR="00E727FA" w:rsidRPr="00C35A0E">
        <w:rPr>
          <w:highlight w:val="yellow"/>
        </w:rPr>
        <w:t>;</w:t>
      </w:r>
      <w:r w:rsidR="00766BD3" w:rsidRPr="00766BD3">
        <w:rPr>
          <w:highlight w:val="yellow"/>
        </w:rPr>
        <w:t xml:space="preserve"> </w:t>
      </w:r>
    </w:p>
    <w:p w14:paraId="7DEB33E4" w14:textId="1A0674B3" w:rsidR="00766BD3" w:rsidRDefault="00766BD3" w:rsidP="00766BD3">
      <w:pPr>
        <w:pStyle w:val="ac"/>
        <w:numPr>
          <w:ilvl w:val="0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Авторизация</w:t>
      </w:r>
    </w:p>
    <w:p w14:paraId="4332ADFC" w14:textId="77777777" w:rsidR="00766BD3" w:rsidRDefault="00766BD3" w:rsidP="00766BD3">
      <w:pPr>
        <w:pStyle w:val="ac"/>
        <w:numPr>
          <w:ilvl w:val="0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Корзина</w:t>
      </w:r>
    </w:p>
    <w:p w14:paraId="4354D88C" w14:textId="595A0DD6" w:rsidR="00E727FA" w:rsidRPr="00766BD3" w:rsidRDefault="00766BD3" w:rsidP="00766BD3">
      <w:pPr>
        <w:pStyle w:val="ac"/>
        <w:numPr>
          <w:ilvl w:val="0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Избранное</w:t>
      </w:r>
    </w:p>
    <w:p w14:paraId="052892AB" w14:textId="03E82211" w:rsidR="00E727FA" w:rsidRPr="00C35A0E" w:rsidRDefault="00A2707D" w:rsidP="0055761E">
      <w:pPr>
        <w:pStyle w:val="ac"/>
        <w:numPr>
          <w:ilvl w:val="0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Н</w:t>
      </w:r>
      <w:r w:rsidR="002058E5">
        <w:rPr>
          <w:highlight w:val="yellow"/>
        </w:rPr>
        <w:t>авигация: Каталог</w:t>
      </w:r>
    </w:p>
    <w:p w14:paraId="5D5F40C3" w14:textId="58FB5B9A" w:rsidR="00A2707D" w:rsidRDefault="002058E5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М: одежда</w:t>
      </w:r>
    </w:p>
    <w:p w14:paraId="3DF614C3" w14:textId="20089624" w:rsidR="002058E5" w:rsidRPr="00A2707D" w:rsidRDefault="002058E5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М: обувь</w:t>
      </w:r>
    </w:p>
    <w:p w14:paraId="1BEA6553" w14:textId="12C2E2C7" w:rsidR="00A2707D" w:rsidRDefault="002058E5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Ж: одежда</w:t>
      </w:r>
    </w:p>
    <w:p w14:paraId="5982A6F6" w14:textId="795583C7" w:rsidR="002058E5" w:rsidRDefault="002058E5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Ж: обувь</w:t>
      </w:r>
    </w:p>
    <w:p w14:paraId="749B0E37" w14:textId="03754F2F" w:rsidR="00D10053" w:rsidRPr="00A2707D" w:rsidRDefault="00D10053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Техника</w:t>
      </w:r>
    </w:p>
    <w:p w14:paraId="58BE9663" w14:textId="77777777" w:rsidR="00A2707D" w:rsidRPr="00A2707D" w:rsidRDefault="00A2707D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 w:rsidRPr="00A2707D">
        <w:rPr>
          <w:rFonts w:cs="Times New Roman"/>
          <w:szCs w:val="20"/>
          <w:highlight w:val="yellow"/>
          <w:lang w:eastAsia="ru-RU"/>
        </w:rPr>
        <w:t>Аксессуары</w:t>
      </w:r>
    </w:p>
    <w:p w14:paraId="262869FA" w14:textId="77966A55" w:rsidR="00A2707D" w:rsidRPr="00A2707D" w:rsidRDefault="00994407" w:rsidP="0055761E">
      <w:pPr>
        <w:numPr>
          <w:ilvl w:val="0"/>
          <w:numId w:val="16"/>
        </w:numPr>
        <w:spacing w:after="0" w:line="240" w:lineRule="auto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Развлечения</w:t>
      </w:r>
    </w:p>
    <w:p w14:paraId="5257ACD2" w14:textId="77777777" w:rsidR="00E727FA" w:rsidRDefault="00E727FA" w:rsidP="00E727FA">
      <w:r w:rsidRPr="003D05A6">
        <w:rPr>
          <w:b/>
        </w:rPr>
        <w:t>Логотип сайта</w:t>
      </w:r>
      <w:r w:rsidRPr="00951F2A">
        <w:rPr>
          <w:rStyle w:val="30"/>
          <w:rFonts w:cs="Arial"/>
          <w:b w:val="0"/>
        </w:rPr>
        <w:t xml:space="preserve"> я</w:t>
      </w:r>
      <w:r w:rsidRPr="00951F2A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Default="00E727FA" w:rsidP="00E727FA">
      <w:r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69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69"/>
    </w:p>
    <w:p w14:paraId="7BCE93E9" w14:textId="77777777" w:rsidR="00E727FA" w:rsidRPr="003F6EDF" w:rsidRDefault="00E727FA" w:rsidP="00E727FA">
      <w:r>
        <w:t xml:space="preserve">Подвал страницы </w:t>
      </w:r>
      <w:r w:rsidRPr="003F6EDF">
        <w:t>(</w:t>
      </w:r>
      <w:proofErr w:type="spellStart"/>
      <w:r w:rsidRPr="003F6EDF">
        <w:t>footer</w:t>
      </w:r>
      <w:proofErr w:type="spellEnd"/>
      <w:r w:rsidRPr="003F6EDF">
        <w:t>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14:paraId="67934ED7" w14:textId="29D37F4A" w:rsidR="00A551C1" w:rsidRPr="00806647" w:rsidRDefault="00E727FA" w:rsidP="00806647">
      <w:r>
        <w:t xml:space="preserve">Подвал страницы </w:t>
      </w:r>
      <w:r w:rsidRPr="003F6EDF">
        <w:t>содержит</w:t>
      </w:r>
      <w:r>
        <w:t>:</w:t>
      </w:r>
    </w:p>
    <w:p w14:paraId="7E566379" w14:textId="466B8328" w:rsidR="00A551C1" w:rsidRPr="00C35A0E" w:rsidRDefault="00566144" w:rsidP="00BD6508">
      <w:pPr>
        <w:pStyle w:val="ac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Компания</w:t>
      </w:r>
    </w:p>
    <w:p w14:paraId="58A5CD9A" w14:textId="01B52CBF" w:rsidR="00A551C1" w:rsidRPr="00C35A0E" w:rsidRDefault="00D30BD5" w:rsidP="00BD6508">
      <w:pPr>
        <w:pStyle w:val="ac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О бренде</w:t>
      </w:r>
    </w:p>
    <w:p w14:paraId="62A11523" w14:textId="3442D36A" w:rsidR="00287339" w:rsidRPr="00566144" w:rsidRDefault="00D30BD5" w:rsidP="00BD6508">
      <w:pPr>
        <w:pStyle w:val="ac"/>
        <w:numPr>
          <w:ilvl w:val="1"/>
          <w:numId w:val="3"/>
        </w:numPr>
        <w:rPr>
          <w:highlight w:val="yellow"/>
        </w:rPr>
      </w:pPr>
      <w:r>
        <w:rPr>
          <w:highlight w:val="yellow"/>
          <w:lang w:val="en-US"/>
        </w:rPr>
        <w:t>HEDONISM CLUB</w:t>
      </w:r>
    </w:p>
    <w:p w14:paraId="02236B16" w14:textId="34B0B24F" w:rsidR="00566144" w:rsidRPr="00C35A0E" w:rsidRDefault="00270C49" w:rsidP="00BD6508">
      <w:pPr>
        <w:pStyle w:val="ac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Мы в соцсетях</w:t>
      </w:r>
    </w:p>
    <w:p w14:paraId="59688DCD" w14:textId="77777777" w:rsidR="00766BD3" w:rsidRPr="00C35A0E" w:rsidRDefault="00766BD3" w:rsidP="00766BD3">
      <w:pPr>
        <w:pStyle w:val="ac"/>
        <w:numPr>
          <w:ilvl w:val="1"/>
          <w:numId w:val="3"/>
        </w:numPr>
        <w:rPr>
          <w:highlight w:val="yellow"/>
        </w:rPr>
      </w:pPr>
      <w:r>
        <w:rPr>
          <w:highlight w:val="yellow"/>
          <w:lang w:val="en-US"/>
        </w:rPr>
        <w:t>Х</w:t>
      </w:r>
    </w:p>
    <w:p w14:paraId="23CFE8BC" w14:textId="5CACDF42" w:rsidR="00566144" w:rsidRPr="00C35A0E" w:rsidRDefault="00082FAA" w:rsidP="00BD6508">
      <w:pPr>
        <w:pStyle w:val="ac"/>
        <w:numPr>
          <w:ilvl w:val="1"/>
          <w:numId w:val="3"/>
        </w:numPr>
        <w:rPr>
          <w:highlight w:val="yellow"/>
        </w:rPr>
      </w:pPr>
      <w:r>
        <w:rPr>
          <w:highlight w:val="yellow"/>
          <w:lang w:val="en-US"/>
        </w:rPr>
        <w:t>VK</w:t>
      </w:r>
    </w:p>
    <w:p w14:paraId="2FC70BFB" w14:textId="0FC1DE38" w:rsidR="00566144" w:rsidRPr="00C35A0E" w:rsidRDefault="00082FAA" w:rsidP="00BD6508">
      <w:pPr>
        <w:pStyle w:val="ac"/>
        <w:numPr>
          <w:ilvl w:val="1"/>
          <w:numId w:val="3"/>
        </w:numPr>
        <w:rPr>
          <w:highlight w:val="yellow"/>
        </w:rPr>
      </w:pPr>
      <w:r>
        <w:rPr>
          <w:highlight w:val="yellow"/>
          <w:lang w:val="en-US"/>
        </w:rPr>
        <w:lastRenderedPageBreak/>
        <w:t>Telegram</w:t>
      </w:r>
    </w:p>
    <w:p w14:paraId="3C7778A8" w14:textId="7AE21EFB" w:rsidR="00A551C1" w:rsidRDefault="00082FAA" w:rsidP="00BD6508">
      <w:pPr>
        <w:pStyle w:val="ac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Контакты</w:t>
      </w:r>
    </w:p>
    <w:p w14:paraId="4FCB7560" w14:textId="0FB9F009" w:rsidR="00082FAA" w:rsidRDefault="00082FAA" w:rsidP="00BD6508">
      <w:pPr>
        <w:pStyle w:val="ac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Почта</w:t>
      </w:r>
    </w:p>
    <w:p w14:paraId="6B3A30E7" w14:textId="00972A9E" w:rsidR="00082FAA" w:rsidRPr="00C35A0E" w:rsidRDefault="00082FAA" w:rsidP="00BD6508">
      <w:pPr>
        <w:pStyle w:val="ac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Номер</w:t>
      </w:r>
    </w:p>
    <w:p w14:paraId="08374F1D" w14:textId="170E6864" w:rsidR="00E727FA" w:rsidRDefault="00E727FA" w:rsidP="00BD6508">
      <w:pPr>
        <w:pStyle w:val="ac"/>
        <w:numPr>
          <w:ilvl w:val="0"/>
          <w:numId w:val="3"/>
        </w:numPr>
        <w:rPr>
          <w:highlight w:val="yellow"/>
        </w:rPr>
      </w:pPr>
      <w:proofErr w:type="spellStart"/>
      <w:r w:rsidRPr="00C35A0E">
        <w:rPr>
          <w:highlight w:val="yellow"/>
        </w:rPr>
        <w:t>копирайты</w:t>
      </w:r>
      <w:proofErr w:type="spellEnd"/>
      <w:r w:rsidRPr="00C35A0E">
        <w:rPr>
          <w:highlight w:val="yellow"/>
        </w:rPr>
        <w:t>;</w:t>
      </w:r>
    </w:p>
    <w:p w14:paraId="63E2F3BC" w14:textId="52EBDC85" w:rsidR="00732B2D" w:rsidRPr="007D2DB0" w:rsidRDefault="00732B2D" w:rsidP="007D2DB0">
      <w:pPr>
        <w:pStyle w:val="ac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способы оплаты</w:t>
      </w:r>
    </w:p>
    <w:p w14:paraId="561A036B" w14:textId="77777777" w:rsidR="00E727FA" w:rsidRDefault="00E727FA" w:rsidP="00E727FA">
      <w:r>
        <w:t>При клике по ссылкам пользователь переходит на соответствующие страницы.</w:t>
      </w:r>
    </w:p>
    <w:p w14:paraId="3F0207DF" w14:textId="632AEED3" w:rsidR="00E727FA" w:rsidRDefault="00E727FA" w:rsidP="00E727FA">
      <w:r>
        <w:t xml:space="preserve">При клике по пиктограммам социальных сетей пользователь в новой вкладке переходит на страницу </w:t>
      </w:r>
      <w:r w:rsidR="00A551C1">
        <w:t>проекта</w:t>
      </w:r>
      <w:r>
        <w:t xml:space="preserve"> в социальной сети.</w:t>
      </w:r>
    </w:p>
    <w:p w14:paraId="35E69969" w14:textId="77777777" w:rsidR="003825E1" w:rsidRPr="00E82FCD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0" w:name="_Toc456794867"/>
      <w:r>
        <w:rPr>
          <w:rStyle w:val="30"/>
          <w:b/>
          <w:sz w:val="28"/>
          <w:szCs w:val="28"/>
        </w:rPr>
        <w:t>Навигационная цепочка</w:t>
      </w:r>
      <w:bookmarkEnd w:id="70"/>
    </w:p>
    <w:p w14:paraId="6A981E3F" w14:textId="77777777" w:rsidR="003825E1" w:rsidRDefault="003825E1" w:rsidP="003825E1">
      <w:r>
        <w:t xml:space="preserve">«Хлебные крошки» (англ. </w:t>
      </w:r>
      <w:proofErr w:type="spellStart"/>
      <w:r w:rsidRPr="00C55190">
        <w:rPr>
          <w:shd w:val="clear" w:color="auto" w:fill="FFFFFF"/>
        </w:rPr>
        <w:t>Breadcrumbs</w:t>
      </w:r>
      <w:proofErr w:type="spellEnd"/>
      <w:r>
        <w:t>).</w:t>
      </w:r>
    </w:p>
    <w:p w14:paraId="0118F7C9" w14:textId="7354A20A" w:rsidR="003825E1" w:rsidRDefault="003825E1" w:rsidP="003825E1">
      <w:pPr>
        <w:rPr>
          <w:shd w:val="clear" w:color="auto" w:fill="FFFFFF"/>
        </w:rPr>
      </w:pPr>
      <w:r>
        <w:t>Присутствует на всех внутренних страницах сайта.</w:t>
      </w:r>
      <w:r w:rsidRPr="008C151F">
        <w:t xml:space="preserve"> </w:t>
      </w:r>
      <w:r w:rsidRPr="00C55190">
        <w:rPr>
          <w:shd w:val="clear" w:color="auto" w:fill="FFFFFF"/>
        </w:rPr>
        <w:t>Представляет</w:t>
      </w:r>
      <w:r>
        <w:rPr>
          <w:shd w:val="clear" w:color="auto" w:fill="FFFFFF"/>
        </w:rPr>
        <w:t xml:space="preserve"> собой</w:t>
      </w:r>
      <w:r w:rsidRPr="00C55190">
        <w:rPr>
          <w:shd w:val="clear" w:color="auto" w:fill="FFFFFF"/>
        </w:rPr>
        <w:t xml:space="preserve"> путь по сайту от главной страницы до текущей, на которой находится пользователь</w:t>
      </w:r>
      <w:r>
        <w:rPr>
          <w:shd w:val="clear" w:color="auto" w:fill="FFFFFF"/>
        </w:rPr>
        <w:t>, в виде ссылок на вышележащие разделы и подразделы</w:t>
      </w:r>
      <w:r w:rsidRPr="00C55190">
        <w:rPr>
          <w:shd w:val="clear" w:color="auto" w:fill="FFFFFF"/>
        </w:rPr>
        <w:t>.</w:t>
      </w:r>
    </w:p>
    <w:p w14:paraId="1C3AC68B" w14:textId="74EA4251" w:rsidR="0026003C" w:rsidRPr="00E61443" w:rsidRDefault="0026003C" w:rsidP="00B363E6">
      <w:pPr>
        <w:pStyle w:val="1"/>
        <w:spacing w:line="360" w:lineRule="auto"/>
      </w:pPr>
      <w:bookmarkStart w:id="71" w:name="_Toc150856289"/>
      <w:bookmarkStart w:id="72" w:name="_Toc197971456"/>
      <w:bookmarkStart w:id="73" w:name="_Toc456794869"/>
      <w:bookmarkStart w:id="74" w:name="_Toc505614642"/>
      <w:bookmarkStart w:id="75" w:name="_Toc197971458"/>
      <w:r w:rsidRPr="00E61443">
        <w:t>Описание</w:t>
      </w:r>
      <w:r w:rsidRPr="00233070">
        <w:t xml:space="preserve"> </w:t>
      </w:r>
      <w:r w:rsidRPr="00E61443">
        <w:t>страниц</w:t>
      </w:r>
      <w:bookmarkEnd w:id="71"/>
      <w:bookmarkEnd w:id="72"/>
      <w:bookmarkEnd w:id="73"/>
      <w:bookmarkEnd w:id="74"/>
    </w:p>
    <w:p w14:paraId="15DF8D21" w14:textId="77777777" w:rsidR="0026003C" w:rsidRPr="00D92086" w:rsidRDefault="0026003C" w:rsidP="00BA3920">
      <w:pPr>
        <w:pStyle w:val="2"/>
        <w:spacing w:line="360" w:lineRule="auto"/>
        <w:ind w:left="720"/>
      </w:pPr>
      <w:bookmarkStart w:id="76" w:name="_Toc456794870"/>
      <w:bookmarkStart w:id="77" w:name="_Toc505614643"/>
      <w:r w:rsidRPr="00D92086">
        <w:t>Главная страница</w:t>
      </w:r>
      <w:bookmarkEnd w:id="76"/>
      <w:bookmarkEnd w:id="77"/>
    </w:p>
    <w:p w14:paraId="3C35DB2B" w14:textId="77777777" w:rsidR="0026003C" w:rsidRPr="00E61443" w:rsidRDefault="0026003C" w:rsidP="00B363E6">
      <w:pPr>
        <w:pStyle w:val="3"/>
      </w:pPr>
      <w:bookmarkStart w:id="78" w:name="_Toc456794871"/>
      <w:r w:rsidRPr="00E61443">
        <w:t>Содержание страницы:</w:t>
      </w:r>
      <w:bookmarkEnd w:id="78"/>
    </w:p>
    <w:p w14:paraId="54FC724F" w14:textId="41D08A32"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14:paraId="3B0CE01E" w14:textId="7367785A" w:rsidR="0026003C" w:rsidRPr="005971F4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14:paraId="699F405E" w14:textId="002F768A" w:rsidR="00E459AE" w:rsidRPr="00E459AE" w:rsidRDefault="00A551C1" w:rsidP="00E459AE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 xml:space="preserve">Слайдер из </w:t>
      </w:r>
      <w:r w:rsidR="00E459AE">
        <w:rPr>
          <w:highlight w:val="yellow"/>
          <w:lang w:val="en-US"/>
        </w:rPr>
        <w:t>4</w:t>
      </w:r>
      <w:r w:rsidRPr="005971F4">
        <w:rPr>
          <w:highlight w:val="yellow"/>
          <w:lang w:val="en-US"/>
        </w:rPr>
        <w:t xml:space="preserve"> </w:t>
      </w:r>
      <w:r w:rsidRPr="005971F4">
        <w:rPr>
          <w:highlight w:val="yellow"/>
        </w:rPr>
        <w:t>изображений:</w:t>
      </w:r>
    </w:p>
    <w:p w14:paraId="34B6C26F" w14:textId="77777777" w:rsidR="00E459AE" w:rsidRPr="005971F4" w:rsidRDefault="00E459AE" w:rsidP="00E459AE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E459AE">
        <w:rPr>
          <w:highlight w:val="yellow"/>
        </w:rPr>
        <w:t>Лого</w:t>
      </w:r>
    </w:p>
    <w:p w14:paraId="77FEC313" w14:textId="2DBB514F" w:rsidR="0026003C" w:rsidRPr="005971F4" w:rsidRDefault="00E459AE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Хиты</w:t>
      </w:r>
    </w:p>
    <w:p w14:paraId="6E926163" w14:textId="7188481F" w:rsidR="007D2886" w:rsidRPr="005971F4" w:rsidRDefault="00E459AE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Новинки</w:t>
      </w:r>
    </w:p>
    <w:p w14:paraId="58092429" w14:textId="37E34E12" w:rsidR="007D2886" w:rsidRDefault="00E459AE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Скидки</w:t>
      </w:r>
    </w:p>
    <w:p w14:paraId="3CDE170C" w14:textId="78A3C030" w:rsidR="00B36715" w:rsidRPr="00B36715" w:rsidRDefault="00B36715" w:rsidP="00B36715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Хиты</w:t>
      </w:r>
    </w:p>
    <w:p w14:paraId="144EB441" w14:textId="39AC53A7" w:rsidR="00596890" w:rsidRPr="00B36715" w:rsidRDefault="00596890" w:rsidP="0059689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Новинки</w:t>
      </w:r>
    </w:p>
    <w:p w14:paraId="36A384A1" w14:textId="4F37F805" w:rsidR="00596890" w:rsidRDefault="00596890" w:rsidP="0059689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Скидки</w:t>
      </w:r>
    </w:p>
    <w:p w14:paraId="3132C0CB" w14:textId="01C8A7F1" w:rsidR="002058E5" w:rsidRDefault="002058E5" w:rsidP="0059689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</w:t>
      </w:r>
    </w:p>
    <w:p w14:paraId="09DF7B81" w14:textId="3BE438B1" w:rsidR="002058E5" w:rsidRPr="006B474B" w:rsidRDefault="006B474B" w:rsidP="002058E5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6B474B">
        <w:rPr>
          <w:highlight w:val="yellow"/>
        </w:rPr>
        <w:t>Сотрудничающие бренды</w:t>
      </w:r>
    </w:p>
    <w:p w14:paraId="086AB3E1" w14:textId="11428BB3" w:rsidR="00BB3711" w:rsidRDefault="009F6B2D" w:rsidP="002058E5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2058E5">
        <w:rPr>
          <w:highlight w:val="yellow"/>
        </w:rPr>
        <w:t xml:space="preserve"> страницы</w:t>
      </w:r>
    </w:p>
    <w:p w14:paraId="40F6002F" w14:textId="256F860A" w:rsidR="00BA06A1" w:rsidRPr="002058E5" w:rsidRDefault="00BA06A1" w:rsidP="002058E5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Форма: подписка на рассылку</w:t>
      </w:r>
    </w:p>
    <w:p w14:paraId="2C8F81F9" w14:textId="152496F8" w:rsidR="00473BF9" w:rsidRPr="00473BF9" w:rsidRDefault="00473BF9" w:rsidP="00473BF9">
      <w:pPr>
        <w:pStyle w:val="2"/>
        <w:spacing w:line="360" w:lineRule="auto"/>
        <w:ind w:left="720"/>
      </w:pPr>
      <w:r>
        <w:lastRenderedPageBreak/>
        <w:t>Мужские модели</w:t>
      </w:r>
      <w:r w:rsidR="009355EB">
        <w:t>\одежда</w:t>
      </w:r>
    </w:p>
    <w:p w14:paraId="4EDADD9B" w14:textId="77777777" w:rsidR="00473BF9" w:rsidRPr="00E61443" w:rsidRDefault="00473BF9" w:rsidP="00473BF9">
      <w:pPr>
        <w:pStyle w:val="3"/>
      </w:pPr>
      <w:r w:rsidRPr="00E61443">
        <w:t>Содержание страницы:</w:t>
      </w:r>
    </w:p>
    <w:p w14:paraId="3D746697" w14:textId="77777777" w:rsidR="00473BF9" w:rsidRPr="00367F5A" w:rsidRDefault="00473BF9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Шапка страницы</w:t>
      </w:r>
    </w:p>
    <w:p w14:paraId="35907C2F" w14:textId="379E5FBE" w:rsidR="00473BF9" w:rsidRPr="00367F5A" w:rsidRDefault="00473BF9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Одежда</w:t>
      </w:r>
      <w:r w:rsidR="00367F5A">
        <w:rPr>
          <w:highlight w:val="yellow"/>
        </w:rPr>
        <w:t xml:space="preserve"> (указание </w:t>
      </w:r>
      <w:proofErr w:type="gramStart"/>
      <w:r w:rsidR="00367F5A">
        <w:rPr>
          <w:highlight w:val="yellow"/>
        </w:rPr>
        <w:t>фото  и</w:t>
      </w:r>
      <w:proofErr w:type="gramEnd"/>
      <w:r w:rsidR="00367F5A">
        <w:rPr>
          <w:highlight w:val="yellow"/>
        </w:rPr>
        <w:t xml:space="preserve"> цены)</w:t>
      </w:r>
    </w:p>
    <w:p w14:paraId="73F94189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ХАОРИКОФТЫ И ХУДИ</w:t>
      </w:r>
    </w:p>
    <w:p w14:paraId="010A4E01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ШТАНЫ И ШОРТЫ</w:t>
      </w:r>
    </w:p>
    <w:p w14:paraId="755C410B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РУБАШКИ</w:t>
      </w:r>
    </w:p>
    <w:p w14:paraId="5B80DA49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СВИТШОТЫ И СВИТЕРА</w:t>
      </w:r>
    </w:p>
    <w:p w14:paraId="1E16B636" w14:textId="3826760B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ФУТБОЛКИ</w:t>
      </w:r>
    </w:p>
    <w:p w14:paraId="0A87065E" w14:textId="368B5B4A" w:rsidR="00473BF9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>
        <w:rPr>
          <w:highlight w:val="yellow"/>
        </w:rPr>
        <w:t>П</w:t>
      </w:r>
      <w:r w:rsidR="00473BF9" w:rsidRPr="00367F5A">
        <w:rPr>
          <w:highlight w:val="yellow"/>
        </w:rPr>
        <w:t>одвал страницы</w:t>
      </w:r>
    </w:p>
    <w:p w14:paraId="0061E92B" w14:textId="5DB79B01" w:rsidR="009355EB" w:rsidRPr="00473BF9" w:rsidRDefault="009355EB" w:rsidP="009355EB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Мужские модели\обувь</w:t>
      </w:r>
    </w:p>
    <w:p w14:paraId="473AC441" w14:textId="77777777" w:rsidR="009355EB" w:rsidRPr="00473BF9" w:rsidRDefault="009355EB" w:rsidP="009355EB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3487BCD8" w14:textId="77777777" w:rsidR="009355EB" w:rsidRPr="00367F5A" w:rsidRDefault="009355EB" w:rsidP="00367F5A">
      <w:pPr>
        <w:numPr>
          <w:ilvl w:val="0"/>
          <w:numId w:val="1"/>
        </w:numPr>
        <w:spacing w:after="0"/>
        <w:jc w:val="left"/>
        <w:rPr>
          <w:rFonts w:cs="Times New Roman"/>
          <w:szCs w:val="20"/>
          <w:highlight w:val="yellow"/>
          <w:lang w:eastAsia="ru-RU"/>
        </w:rPr>
      </w:pPr>
      <w:r w:rsidRPr="00367F5A">
        <w:rPr>
          <w:rFonts w:cs="Times New Roman"/>
          <w:szCs w:val="20"/>
          <w:highlight w:val="yellow"/>
          <w:lang w:eastAsia="ru-RU"/>
        </w:rPr>
        <w:t>Шапка страницы</w:t>
      </w:r>
    </w:p>
    <w:p w14:paraId="127C6F9C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БОТИНКИ</w:t>
      </w:r>
    </w:p>
    <w:p w14:paraId="05530867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КРОССОВКИ</w:t>
      </w:r>
    </w:p>
    <w:p w14:paraId="1433A8E0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САПОГИ</w:t>
      </w:r>
    </w:p>
    <w:p w14:paraId="327FA3CA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САБО</w:t>
      </w:r>
    </w:p>
    <w:p w14:paraId="5BE81CE8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САНДАЛИ</w:t>
      </w:r>
    </w:p>
    <w:p w14:paraId="7A95CC92" w14:textId="77777777" w:rsidR="00367F5A" w:rsidRPr="00367F5A" w:rsidRDefault="00367F5A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СЛАНЦЫ</w:t>
      </w:r>
    </w:p>
    <w:p w14:paraId="48110F7C" w14:textId="72A9E3D1" w:rsidR="009355EB" w:rsidRPr="00367F5A" w:rsidRDefault="009355EB" w:rsidP="009355EB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65DF1B4F" w14:textId="43580A87" w:rsidR="00473BF9" w:rsidRPr="00473BF9" w:rsidRDefault="003C375B" w:rsidP="00473BF9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Женские модели</w:t>
      </w:r>
      <w:r w:rsidR="009355EB">
        <w:rPr>
          <w:rFonts w:cs="Times New Roman"/>
          <w:b/>
          <w:bCs/>
          <w:sz w:val="28"/>
          <w:szCs w:val="28"/>
          <w:lang w:eastAsia="ru-RU"/>
        </w:rPr>
        <w:t>\одежда</w:t>
      </w:r>
    </w:p>
    <w:p w14:paraId="3B27A47A" w14:textId="77777777" w:rsidR="00473BF9" w:rsidRPr="00473BF9" w:rsidRDefault="00473BF9" w:rsidP="00473BF9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41048D4D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Шапка страницы</w:t>
      </w:r>
    </w:p>
    <w:p w14:paraId="66ADABCC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Одежда</w:t>
      </w:r>
      <w:r>
        <w:rPr>
          <w:highlight w:val="yellow"/>
        </w:rPr>
        <w:t xml:space="preserve"> (указание </w:t>
      </w:r>
      <w:proofErr w:type="gramStart"/>
      <w:r>
        <w:rPr>
          <w:highlight w:val="yellow"/>
        </w:rPr>
        <w:t>фото  и</w:t>
      </w:r>
      <w:proofErr w:type="gramEnd"/>
      <w:r>
        <w:rPr>
          <w:highlight w:val="yellow"/>
        </w:rPr>
        <w:t xml:space="preserve"> цены)</w:t>
      </w:r>
    </w:p>
    <w:p w14:paraId="2FA48F5F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ХАОРИКОФТЫ И ХУДИ</w:t>
      </w:r>
    </w:p>
    <w:p w14:paraId="571CF651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ШТАНЫ И ШОРТЫ</w:t>
      </w:r>
    </w:p>
    <w:p w14:paraId="0D227438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РУБАШКИ</w:t>
      </w:r>
    </w:p>
    <w:p w14:paraId="7DD1464E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СВИТШОТЫ И СВИТЕРА</w:t>
      </w:r>
    </w:p>
    <w:p w14:paraId="608326DB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 w:rsidRPr="00367F5A">
        <w:rPr>
          <w:highlight w:val="yellow"/>
        </w:rPr>
        <w:t>ФУТБОЛКИ</w:t>
      </w:r>
    </w:p>
    <w:p w14:paraId="2276779A" w14:textId="77777777" w:rsidR="00367F5A" w:rsidRPr="00367F5A" w:rsidRDefault="00367F5A" w:rsidP="00367F5A">
      <w:pPr>
        <w:pStyle w:val="ac"/>
        <w:numPr>
          <w:ilvl w:val="0"/>
          <w:numId w:val="1"/>
        </w:numPr>
        <w:spacing w:after="0" w:line="360" w:lineRule="auto"/>
        <w:jc w:val="left"/>
        <w:rPr>
          <w:highlight w:val="yellow"/>
        </w:rPr>
      </w:pPr>
      <w:r>
        <w:rPr>
          <w:highlight w:val="yellow"/>
        </w:rPr>
        <w:t>П</w:t>
      </w:r>
      <w:r w:rsidRPr="00367F5A">
        <w:rPr>
          <w:highlight w:val="yellow"/>
        </w:rPr>
        <w:t>одвал страницы</w:t>
      </w:r>
    </w:p>
    <w:p w14:paraId="28CC35B4" w14:textId="77777777" w:rsidR="00994407" w:rsidRPr="009355EB" w:rsidRDefault="00994407" w:rsidP="00994407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lastRenderedPageBreak/>
        <w:t>Женские модели\</w:t>
      </w:r>
      <w:r w:rsidRPr="009355EB">
        <w:rPr>
          <w:rFonts w:cs="Times New Roman"/>
          <w:b/>
          <w:bCs/>
          <w:sz w:val="28"/>
          <w:szCs w:val="28"/>
          <w:lang w:eastAsia="ru-RU"/>
        </w:rPr>
        <w:t>обувь</w:t>
      </w:r>
    </w:p>
    <w:p w14:paraId="3D35114F" w14:textId="77777777" w:rsidR="00994407" w:rsidRPr="009355EB" w:rsidRDefault="00994407" w:rsidP="00994407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9355EB">
        <w:rPr>
          <w:rFonts w:cs="Times New Roman"/>
          <w:b/>
          <w:bCs/>
          <w:lang w:eastAsia="ru-RU"/>
        </w:rPr>
        <w:t>Содержание страницы:</w:t>
      </w:r>
    </w:p>
    <w:p w14:paraId="46368F86" w14:textId="77777777" w:rsidR="00367F5A" w:rsidRPr="00367F5A" w:rsidRDefault="00367F5A" w:rsidP="00367F5A">
      <w:pPr>
        <w:numPr>
          <w:ilvl w:val="0"/>
          <w:numId w:val="18"/>
        </w:numPr>
        <w:spacing w:after="0"/>
        <w:jc w:val="left"/>
        <w:rPr>
          <w:rFonts w:cs="Times New Roman"/>
          <w:szCs w:val="20"/>
          <w:highlight w:val="yellow"/>
          <w:lang w:eastAsia="ru-RU"/>
        </w:rPr>
      </w:pPr>
      <w:r w:rsidRPr="00367F5A">
        <w:rPr>
          <w:rFonts w:cs="Times New Roman"/>
          <w:szCs w:val="20"/>
          <w:highlight w:val="yellow"/>
          <w:lang w:eastAsia="ru-RU"/>
        </w:rPr>
        <w:t>Шапка страницы</w:t>
      </w:r>
    </w:p>
    <w:p w14:paraId="362CF18E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БОТИНКИ</w:t>
      </w:r>
    </w:p>
    <w:p w14:paraId="753BA14F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КРОССОВКИ</w:t>
      </w:r>
    </w:p>
    <w:p w14:paraId="0BA853E8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САПОГИ</w:t>
      </w:r>
    </w:p>
    <w:p w14:paraId="53A796AA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САБО</w:t>
      </w:r>
    </w:p>
    <w:p w14:paraId="5F4BD81D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САНДАЛИ</w:t>
      </w:r>
    </w:p>
    <w:p w14:paraId="7BAEC100" w14:textId="77777777" w:rsidR="00367F5A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highlight w:val="yellow"/>
        </w:rPr>
        <w:t>СЛАНЦЫ</w:t>
      </w:r>
    </w:p>
    <w:p w14:paraId="587638F2" w14:textId="436426D0" w:rsidR="00994407" w:rsidRPr="00367F5A" w:rsidRDefault="00367F5A" w:rsidP="00367F5A">
      <w:pPr>
        <w:numPr>
          <w:ilvl w:val="0"/>
          <w:numId w:val="18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367F5A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53A1C0C0" w14:textId="5B80533A" w:rsidR="00473BF9" w:rsidRPr="00473BF9" w:rsidRDefault="003C375B" w:rsidP="00473BF9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Аксессуары</w:t>
      </w:r>
    </w:p>
    <w:p w14:paraId="7F6C6CB3" w14:textId="77777777" w:rsidR="00473BF9" w:rsidRPr="00473BF9" w:rsidRDefault="00473BF9" w:rsidP="00473BF9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7D92FEE4" w14:textId="77777777" w:rsidR="00473BF9" w:rsidRPr="00473BF9" w:rsidRDefault="00473BF9" w:rsidP="00473BF9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473BF9">
        <w:rPr>
          <w:rFonts w:cs="Times New Roman"/>
          <w:szCs w:val="20"/>
          <w:lang w:eastAsia="ru-RU"/>
        </w:rPr>
        <w:t>Шапка страницы</w:t>
      </w:r>
    </w:p>
    <w:p w14:paraId="54FB53AD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КОСМЕТИКА</w:t>
      </w:r>
    </w:p>
    <w:p w14:paraId="48C5E67E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 xml:space="preserve">ОЧКИ И ЛИНЗЫ </w:t>
      </w:r>
    </w:p>
    <w:p w14:paraId="6B285706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ГОЛОВНЫЕ УБОРЫ</w:t>
      </w:r>
    </w:p>
    <w:p w14:paraId="059F6690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БИЖУТЕРИЯ</w:t>
      </w:r>
    </w:p>
    <w:p w14:paraId="4F2E4CA5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ПИРСИНГ</w:t>
      </w:r>
    </w:p>
    <w:p w14:paraId="3E3F47D5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МЯГКОЕ</w:t>
      </w:r>
    </w:p>
    <w:p w14:paraId="1CB393D1" w14:textId="77777777" w:rsidR="00367F5A" w:rsidRPr="00766BD3" w:rsidRDefault="00367F5A" w:rsidP="00367F5A">
      <w:pPr>
        <w:pStyle w:val="ac"/>
        <w:numPr>
          <w:ilvl w:val="0"/>
          <w:numId w:val="1"/>
        </w:numPr>
        <w:spacing w:after="0"/>
        <w:jc w:val="left"/>
        <w:rPr>
          <w:highlight w:val="yellow"/>
        </w:rPr>
      </w:pPr>
      <w:r w:rsidRPr="00766BD3">
        <w:rPr>
          <w:highlight w:val="yellow"/>
        </w:rPr>
        <w:t>ПРОЧЕЕ</w:t>
      </w:r>
    </w:p>
    <w:p w14:paraId="07F351EB" w14:textId="77777777" w:rsidR="00473BF9" w:rsidRPr="00473BF9" w:rsidRDefault="00473BF9" w:rsidP="00473BF9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473BF9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3018FE77" w14:textId="33249059" w:rsidR="00994407" w:rsidRPr="00473BF9" w:rsidRDefault="00AA4663" w:rsidP="00994407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Техника</w:t>
      </w:r>
    </w:p>
    <w:p w14:paraId="49E6F3B8" w14:textId="77777777" w:rsidR="00994407" w:rsidRPr="00473BF9" w:rsidRDefault="00994407" w:rsidP="00994407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3C20C78A" w14:textId="77777777" w:rsidR="00994407" w:rsidRPr="00473BF9" w:rsidRDefault="00994407" w:rsidP="00994407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473BF9">
        <w:rPr>
          <w:rFonts w:cs="Times New Roman"/>
          <w:szCs w:val="20"/>
          <w:lang w:eastAsia="ru-RU"/>
        </w:rPr>
        <w:t>Шапка страницы</w:t>
      </w:r>
    </w:p>
    <w:p w14:paraId="7F311AD4" w14:textId="0864E776" w:rsidR="00B22744" w:rsidRDefault="00367F5A" w:rsidP="00994407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Освещение</w:t>
      </w:r>
    </w:p>
    <w:p w14:paraId="5093CFF9" w14:textId="27122C10" w:rsidR="00994407" w:rsidRDefault="00AA4663" w:rsidP="00994407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Гарнитура</w:t>
      </w:r>
    </w:p>
    <w:p w14:paraId="71315A5A" w14:textId="2B0728FE" w:rsidR="00994407" w:rsidRPr="00473BF9" w:rsidRDefault="00367F5A" w:rsidP="00994407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Мечи</w:t>
      </w:r>
    </w:p>
    <w:p w14:paraId="0D64143A" w14:textId="77777777" w:rsidR="00994407" w:rsidRPr="00473BF9" w:rsidRDefault="00994407" w:rsidP="00994407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473BF9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1DE25433" w14:textId="77777777" w:rsidR="00AA4663" w:rsidRPr="00473BF9" w:rsidRDefault="00AA4663" w:rsidP="00AA4663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Развлечения</w:t>
      </w:r>
    </w:p>
    <w:p w14:paraId="0EC4E320" w14:textId="77777777" w:rsidR="00AA4663" w:rsidRPr="00473BF9" w:rsidRDefault="00AA4663" w:rsidP="00AA4663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3249F7C0" w14:textId="77777777" w:rsidR="00AA4663" w:rsidRPr="00473BF9" w:rsidRDefault="00AA4663" w:rsidP="00AA4663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473BF9">
        <w:rPr>
          <w:rFonts w:cs="Times New Roman"/>
          <w:szCs w:val="20"/>
          <w:lang w:eastAsia="ru-RU"/>
        </w:rPr>
        <w:t>Шапка страницы</w:t>
      </w:r>
    </w:p>
    <w:p w14:paraId="5AB25245" w14:textId="77777777" w:rsidR="00AA4663" w:rsidRDefault="00AA4663" w:rsidP="00AA4663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lastRenderedPageBreak/>
        <w:t>Мягкие игрушки</w:t>
      </w:r>
    </w:p>
    <w:p w14:paraId="71E03E91" w14:textId="77777777" w:rsidR="00AA4663" w:rsidRDefault="00AA4663" w:rsidP="00AA4663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Настолки</w:t>
      </w:r>
    </w:p>
    <w:p w14:paraId="42CD320B" w14:textId="77777777" w:rsidR="00AA4663" w:rsidRPr="00473BF9" w:rsidRDefault="00AA4663" w:rsidP="00AA4663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Видеоигры</w:t>
      </w:r>
    </w:p>
    <w:p w14:paraId="5505A317" w14:textId="77777777" w:rsidR="00AA4663" w:rsidRPr="00473BF9" w:rsidRDefault="00AA4663" w:rsidP="00AA4663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473BF9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33D644D6" w14:textId="0A4D3F28" w:rsidR="00B22744" w:rsidRPr="00473BF9" w:rsidRDefault="00B22744" w:rsidP="00B22744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>О бренде</w:t>
      </w:r>
    </w:p>
    <w:p w14:paraId="3E1B8415" w14:textId="77777777" w:rsidR="00B22744" w:rsidRPr="00473BF9" w:rsidRDefault="00B22744" w:rsidP="00B22744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473BF9">
        <w:rPr>
          <w:rFonts w:cs="Times New Roman"/>
          <w:b/>
          <w:bCs/>
          <w:lang w:eastAsia="ru-RU"/>
        </w:rPr>
        <w:t>Содержание страницы:</w:t>
      </w:r>
    </w:p>
    <w:p w14:paraId="40A6F843" w14:textId="77777777" w:rsidR="00B22744" w:rsidRPr="00473BF9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473BF9">
        <w:rPr>
          <w:rFonts w:cs="Times New Roman"/>
          <w:szCs w:val="20"/>
          <w:lang w:eastAsia="ru-RU"/>
        </w:rPr>
        <w:t>Шапка страницы</w:t>
      </w:r>
    </w:p>
    <w:p w14:paraId="608F0BFD" w14:textId="11CB873A" w:rsidR="00B22744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Кто мы?</w:t>
      </w:r>
    </w:p>
    <w:p w14:paraId="31281FC5" w14:textId="72481FB4" w:rsidR="00B22744" w:rsidRPr="00B22744" w:rsidRDefault="00367F5A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Наша история</w:t>
      </w:r>
    </w:p>
    <w:p w14:paraId="6ACBC718" w14:textId="5CA846FF" w:rsidR="00B22744" w:rsidRDefault="00367F5A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Преимущества</w:t>
      </w:r>
    </w:p>
    <w:p w14:paraId="27CC3349" w14:textId="5F1FD775" w:rsidR="00B22744" w:rsidRPr="00473BF9" w:rsidRDefault="00367F5A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Сотрудничающие бренды</w:t>
      </w:r>
    </w:p>
    <w:p w14:paraId="5FD8351C" w14:textId="77777777" w:rsidR="00B22744" w:rsidRPr="00473BF9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473BF9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0EDF0FEE" w14:textId="17497068" w:rsidR="00B22744" w:rsidRPr="00B22744" w:rsidRDefault="00B22744" w:rsidP="00B22744">
      <w:pPr>
        <w:keepNext/>
        <w:spacing w:before="240" w:after="200"/>
        <w:ind w:left="720" w:firstLine="0"/>
        <w:outlineLvl w:val="1"/>
        <w:rPr>
          <w:rFonts w:cs="Times New Roman"/>
          <w:b/>
          <w:bCs/>
          <w:sz w:val="28"/>
          <w:szCs w:val="28"/>
          <w:lang w:val="en-US" w:eastAsia="ru-RU"/>
        </w:rPr>
      </w:pPr>
      <w:r>
        <w:rPr>
          <w:rFonts w:cs="Times New Roman"/>
          <w:b/>
          <w:bCs/>
          <w:sz w:val="28"/>
          <w:szCs w:val="28"/>
          <w:lang w:val="en-US" w:eastAsia="ru-RU"/>
        </w:rPr>
        <w:t>HEDONISM CLUB</w:t>
      </w:r>
    </w:p>
    <w:p w14:paraId="1E72DC54" w14:textId="77777777" w:rsidR="00B22744" w:rsidRPr="00B22744" w:rsidRDefault="00B22744" w:rsidP="00B22744">
      <w:pPr>
        <w:keepNext/>
        <w:spacing w:before="200"/>
        <w:ind w:right="567" w:firstLine="0"/>
        <w:outlineLvl w:val="2"/>
        <w:rPr>
          <w:rFonts w:cs="Times New Roman"/>
          <w:b/>
          <w:bCs/>
          <w:lang w:eastAsia="ru-RU"/>
        </w:rPr>
      </w:pPr>
      <w:r w:rsidRPr="00B22744">
        <w:rPr>
          <w:rFonts w:cs="Times New Roman"/>
          <w:b/>
          <w:bCs/>
          <w:lang w:eastAsia="ru-RU"/>
        </w:rPr>
        <w:t>Содержание страницы:</w:t>
      </w:r>
    </w:p>
    <w:p w14:paraId="377B4534" w14:textId="77777777" w:rsidR="00B22744" w:rsidRPr="00B22744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lang w:eastAsia="ru-RU"/>
        </w:rPr>
      </w:pPr>
      <w:r w:rsidRPr="00B22744">
        <w:rPr>
          <w:rFonts w:cs="Times New Roman"/>
          <w:szCs w:val="20"/>
          <w:lang w:eastAsia="ru-RU"/>
        </w:rPr>
        <w:t>Шапка страницы</w:t>
      </w:r>
    </w:p>
    <w:p w14:paraId="0F1AA8B2" w14:textId="1FE6FC7D" w:rsidR="00B22744" w:rsidRPr="00B22744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Что это?</w:t>
      </w:r>
    </w:p>
    <w:p w14:paraId="0CC66F1D" w14:textId="04A8339B" w:rsidR="00B22744" w:rsidRDefault="00B22744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Достоинства</w:t>
      </w:r>
    </w:p>
    <w:p w14:paraId="43D08292" w14:textId="25715363" w:rsidR="00750A8D" w:rsidRDefault="00750A8D" w:rsidP="00B22744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>
        <w:rPr>
          <w:rFonts w:cs="Times New Roman"/>
          <w:szCs w:val="20"/>
          <w:highlight w:val="yellow"/>
          <w:lang w:eastAsia="ru-RU"/>
        </w:rPr>
        <w:t>Вопрос-ответ</w:t>
      </w:r>
    </w:p>
    <w:p w14:paraId="30C5D213" w14:textId="7B2DFDB1" w:rsidR="00994407" w:rsidRPr="00750A8D" w:rsidRDefault="00B22744" w:rsidP="00750A8D">
      <w:pPr>
        <w:numPr>
          <w:ilvl w:val="0"/>
          <w:numId w:val="1"/>
        </w:numPr>
        <w:spacing w:after="0"/>
        <w:rPr>
          <w:rFonts w:cs="Times New Roman"/>
          <w:szCs w:val="20"/>
          <w:highlight w:val="yellow"/>
          <w:lang w:eastAsia="ru-RU"/>
        </w:rPr>
      </w:pPr>
      <w:r w:rsidRPr="00B22744">
        <w:rPr>
          <w:rFonts w:cs="Times New Roman"/>
          <w:szCs w:val="20"/>
          <w:highlight w:val="yellow"/>
          <w:lang w:eastAsia="ru-RU"/>
        </w:rPr>
        <w:t>Подвал страницы</w:t>
      </w:r>
    </w:p>
    <w:p w14:paraId="6AA3E099" w14:textId="6B90B735" w:rsidR="009F6B2D" w:rsidRDefault="00FB05EB" w:rsidP="00FB05EB">
      <w:pPr>
        <w:pStyle w:val="1"/>
        <w:spacing w:line="360" w:lineRule="auto"/>
      </w:pPr>
      <w:bookmarkStart w:id="79" w:name="_Toc505614644"/>
      <w:r>
        <w:t>Формы</w:t>
      </w:r>
      <w:bookmarkEnd w:id="79"/>
    </w:p>
    <w:p w14:paraId="29D1572E" w14:textId="103794AE"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5971F4" w:rsidRDefault="005971F4" w:rsidP="00FB05EB">
      <w:pPr>
        <w:pStyle w:val="2"/>
        <w:spacing w:line="360" w:lineRule="auto"/>
        <w:ind w:left="720"/>
        <w:rPr>
          <w:highlight w:val="yellow"/>
        </w:rPr>
      </w:pPr>
      <w:bookmarkStart w:id="80" w:name="_Toc505614645"/>
      <w:r>
        <w:rPr>
          <w:highlight w:val="yellow"/>
        </w:rPr>
        <w:t>Контактная форма</w:t>
      </w:r>
      <w:bookmarkEnd w:id="80"/>
    </w:p>
    <w:p w14:paraId="24E66148" w14:textId="77777777" w:rsidR="000D76AC" w:rsidRPr="005971F4" w:rsidRDefault="000D76AC" w:rsidP="000D76AC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3E5D85E4" w14:textId="20C00F5F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5971F4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0D76AC" w:rsidRPr="005971F4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lastRenderedPageBreak/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132C1F86" w:rsidR="000D76AC" w:rsidRPr="005971F4" w:rsidRDefault="00516BCE" w:rsidP="006561AF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Проверка на </w:t>
            </w:r>
            <w:proofErr w:type="spellStart"/>
            <w:r w:rsidRPr="005971F4">
              <w:rPr>
                <w:color w:val="000000"/>
                <w:highlight w:val="yellow"/>
              </w:rPr>
              <w:t>валидацию</w:t>
            </w:r>
            <w:proofErr w:type="spellEnd"/>
          </w:p>
        </w:tc>
      </w:tr>
      <w:tr w:rsidR="000D76AC" w:rsidRPr="005971F4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0EBC7C9E" w:rsidR="000D76AC" w:rsidRPr="005971F4" w:rsidRDefault="000D76AC" w:rsidP="00750A8D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</w:t>
            </w:r>
            <w:r w:rsidR="00750A8D">
              <w:rPr>
                <w:color w:val="000000"/>
                <w:highlight w:val="yellow"/>
              </w:rPr>
              <w:t>тык!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</w:tbl>
    <w:p w14:paraId="6D90D12C" w14:textId="77777777" w:rsidR="000D76AC" w:rsidRPr="005971F4" w:rsidRDefault="000D76AC" w:rsidP="000D76AC">
      <w:pPr>
        <w:rPr>
          <w:b/>
          <w:bCs/>
          <w:color w:val="000000"/>
          <w:highlight w:val="yellow"/>
        </w:rPr>
      </w:pPr>
    </w:p>
    <w:p w14:paraId="2042C385" w14:textId="6B927B4B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4B3F95E" w14:textId="0E266687" w:rsidR="000D76AC" w:rsidRDefault="000D76AC" w:rsidP="000D76AC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</w:t>
      </w:r>
      <w:r w:rsidR="00750A8D">
        <w:rPr>
          <w:color w:val="000000"/>
          <w:highlight w:val="yellow"/>
        </w:rPr>
        <w:t>тык!».</w:t>
      </w:r>
      <w:r>
        <w:rPr>
          <w:color w:val="000000"/>
        </w:rPr>
        <w:t xml:space="preserve"> </w:t>
      </w:r>
    </w:p>
    <w:p w14:paraId="0DAB4886" w14:textId="77777777" w:rsidR="0026003C" w:rsidRDefault="0026003C" w:rsidP="00B363E6">
      <w:pPr>
        <w:pStyle w:val="1"/>
        <w:spacing w:line="360" w:lineRule="auto"/>
      </w:pPr>
      <w:bookmarkStart w:id="81" w:name="_Toc158547691"/>
      <w:bookmarkStart w:id="82" w:name="_Toc158624220"/>
      <w:bookmarkStart w:id="83" w:name="_Toc158799985"/>
      <w:bookmarkStart w:id="84" w:name="_Toc197971706"/>
      <w:bookmarkStart w:id="85" w:name="_Toc456795023"/>
      <w:bookmarkStart w:id="86" w:name="_Toc505614646"/>
      <w:bookmarkEnd w:id="75"/>
      <w:r>
        <w:t>Функциональные требования</w:t>
      </w:r>
      <w:bookmarkEnd w:id="81"/>
      <w:bookmarkEnd w:id="82"/>
      <w:bookmarkEnd w:id="83"/>
      <w:bookmarkEnd w:id="84"/>
      <w:bookmarkEnd w:id="85"/>
      <w:bookmarkEnd w:id="86"/>
    </w:p>
    <w:p w14:paraId="7F09FD44" w14:textId="77777777" w:rsidR="0026003C" w:rsidRDefault="0026003C" w:rsidP="00B363E6">
      <w:pPr>
        <w:pStyle w:val="2"/>
        <w:spacing w:line="360" w:lineRule="auto"/>
      </w:pPr>
      <w:bookmarkStart w:id="87" w:name="_Toc158547723"/>
      <w:bookmarkStart w:id="88" w:name="_Toc158624240"/>
      <w:bookmarkStart w:id="89" w:name="_Toc158800005"/>
      <w:bookmarkStart w:id="90" w:name="_Toc197971712"/>
      <w:bookmarkStart w:id="91" w:name="_Toc456795024"/>
      <w:bookmarkStart w:id="92" w:name="_Toc505614647"/>
      <w:r w:rsidRPr="00667B33">
        <w:t>Языковые версии</w:t>
      </w:r>
      <w:bookmarkEnd w:id="87"/>
      <w:bookmarkEnd w:id="88"/>
      <w:bookmarkEnd w:id="89"/>
      <w:bookmarkEnd w:id="90"/>
      <w:bookmarkEnd w:id="91"/>
      <w:bookmarkEnd w:id="92"/>
    </w:p>
    <w:p w14:paraId="3D460992" w14:textId="77777777" w:rsidR="0026003C" w:rsidRDefault="0026003C" w:rsidP="00667B33">
      <w:r>
        <w:rPr>
          <w:rStyle w:val="a9"/>
          <w:i w:val="0"/>
        </w:rPr>
        <w:t xml:space="preserve">Реализуется только русскоязычная </w:t>
      </w:r>
      <w:r w:rsidRPr="00782C40">
        <w:rPr>
          <w:rStyle w:val="a9"/>
          <w:i w:val="0"/>
        </w:rPr>
        <w:t>верси</w:t>
      </w:r>
      <w:r>
        <w:rPr>
          <w:rStyle w:val="a9"/>
          <w:i w:val="0"/>
        </w:rPr>
        <w:t>я сайта.</w:t>
      </w:r>
    </w:p>
    <w:p w14:paraId="42EA0739" w14:textId="77777777" w:rsidR="0026003C" w:rsidRDefault="0026003C" w:rsidP="00B363E6">
      <w:pPr>
        <w:pStyle w:val="2"/>
        <w:spacing w:line="360" w:lineRule="auto"/>
      </w:pPr>
      <w:bookmarkStart w:id="93" w:name="_Toc158547724"/>
      <w:bookmarkStart w:id="94" w:name="_Toc158624241"/>
      <w:bookmarkStart w:id="95" w:name="_Toc158800006"/>
      <w:bookmarkStart w:id="96" w:name="_Toc197971713"/>
      <w:bookmarkStart w:id="97" w:name="_Toc456795025"/>
      <w:bookmarkStart w:id="98" w:name="_Toc505614648"/>
      <w:r>
        <w:t>Требования к языку административного интерфейса</w:t>
      </w:r>
      <w:bookmarkEnd w:id="93"/>
      <w:bookmarkEnd w:id="94"/>
      <w:bookmarkEnd w:id="95"/>
      <w:bookmarkEnd w:id="96"/>
      <w:bookmarkEnd w:id="97"/>
      <w:bookmarkEnd w:id="98"/>
    </w:p>
    <w:p w14:paraId="2723DFBD" w14:textId="77777777" w:rsidR="0026003C" w:rsidRDefault="0026003C" w:rsidP="00B363E6">
      <w:r>
        <w:t>Язык административного интерфейса системы управления сайтами – русский.</w:t>
      </w:r>
    </w:p>
    <w:p w14:paraId="264B1AD2" w14:textId="77777777" w:rsidR="0026003C" w:rsidRDefault="0026003C" w:rsidP="00782C40">
      <w:pPr>
        <w:pStyle w:val="2"/>
      </w:pPr>
      <w:bookmarkStart w:id="99" w:name="_Toc494705220"/>
      <w:bookmarkStart w:id="100" w:name="_Toc505614649"/>
      <w:r>
        <w:t>Требования к функционалу административного интерфейса</w:t>
      </w:r>
      <w:bookmarkEnd w:id="99"/>
      <w:bookmarkEnd w:id="100"/>
    </w:p>
    <w:p w14:paraId="2A50B6DE" w14:textId="77777777" w:rsidR="0026003C" w:rsidRDefault="0026003C" w:rsidP="00782C40">
      <w:r>
        <w:t xml:space="preserve">Структурный и архитектурный интерфейс разрабатывается на усмотрение программиста. </w:t>
      </w:r>
    </w:p>
    <w:p w14:paraId="75842E8C" w14:textId="77777777" w:rsidR="0026003C" w:rsidRDefault="0026003C" w:rsidP="00782C40">
      <w:r>
        <w:t>Должно быть выполнено следующее:</w:t>
      </w:r>
    </w:p>
    <w:p w14:paraId="6AFAB122" w14:textId="77777777" w:rsidR="0026003C" w:rsidRDefault="0026003C" w:rsidP="00BD6508">
      <w:pPr>
        <w:pStyle w:val="ac"/>
        <w:numPr>
          <w:ilvl w:val="0"/>
          <w:numId w:val="11"/>
        </w:numPr>
      </w:pPr>
      <w:r>
        <w:t>структурированный интерфейс;</w:t>
      </w:r>
    </w:p>
    <w:p w14:paraId="2E6A645B" w14:textId="77777777" w:rsidR="0026003C" w:rsidRDefault="0026003C" w:rsidP="00BD6508">
      <w:pPr>
        <w:pStyle w:val="ac"/>
        <w:numPr>
          <w:ilvl w:val="0"/>
          <w:numId w:val="11"/>
        </w:numPr>
      </w:pPr>
      <w:r>
        <w:t xml:space="preserve">понятные названия элементов / </w:t>
      </w:r>
      <w:proofErr w:type="spellStart"/>
      <w:r>
        <w:t>инфоблоков</w:t>
      </w:r>
      <w:proofErr w:type="spellEnd"/>
      <w:r>
        <w:t>;</w:t>
      </w:r>
    </w:p>
    <w:p w14:paraId="4298CC67" w14:textId="77777777" w:rsidR="0026003C" w:rsidRPr="00315684" w:rsidRDefault="0026003C" w:rsidP="00BD6508">
      <w:pPr>
        <w:pStyle w:val="ac"/>
        <w:numPr>
          <w:ilvl w:val="0"/>
          <w:numId w:val="11"/>
        </w:numPr>
      </w:pPr>
      <w:r>
        <w:t>группировка полей в элементах по логическому значению.</w:t>
      </w:r>
    </w:p>
    <w:p w14:paraId="3DF239FA" w14:textId="5656242F" w:rsidR="00C5673E" w:rsidRPr="00771313" w:rsidRDefault="00771313" w:rsidP="00C5673E">
      <w:pPr>
        <w:pStyle w:val="2"/>
        <w:rPr>
          <w:highlight w:val="green"/>
        </w:rPr>
      </w:pPr>
      <w:bookmarkStart w:id="101" w:name="_Toc505614650"/>
      <w:r w:rsidRPr="00771313">
        <w:rPr>
          <w:highlight w:val="green"/>
        </w:rPr>
        <w:t xml:space="preserve">Описание функциональных особенностей – определение </w:t>
      </w:r>
      <w:proofErr w:type="spellStart"/>
      <w:r w:rsidRPr="00771313">
        <w:rPr>
          <w:highlight w:val="green"/>
        </w:rPr>
        <w:t>геопозиции</w:t>
      </w:r>
      <w:proofErr w:type="spellEnd"/>
      <w:r w:rsidRPr="00771313">
        <w:rPr>
          <w:highlight w:val="green"/>
        </w:rPr>
        <w:t>, платежные системы, фильтры и др.</w:t>
      </w:r>
      <w:bookmarkEnd w:id="101"/>
    </w:p>
    <w:p w14:paraId="41B71204" w14:textId="2DA0A161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Достаточно подробного текстового описания логики взаимодействия пользователя с функциональным элементом:</w:t>
      </w:r>
    </w:p>
    <w:p w14:paraId="3135189F" w14:textId="39E4EA14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– Описание статичного положения</w:t>
      </w:r>
    </w:p>
    <w:p w14:paraId="1DF4CC6C" w14:textId="046B0974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– Подробное описание возможного пользовательского взаимодействия</w:t>
      </w:r>
    </w:p>
    <w:p w14:paraId="19564869" w14:textId="093A325B" w:rsidR="00771313" w:rsidRPr="00771313" w:rsidRDefault="00771313" w:rsidP="00771313">
      <w:pPr>
        <w:rPr>
          <w:lang w:eastAsia="ru-RU"/>
        </w:rPr>
      </w:pPr>
      <w:r w:rsidRPr="00771313">
        <w:rPr>
          <w:highlight w:val="green"/>
          <w:lang w:eastAsia="ru-RU"/>
        </w:rPr>
        <w:t>– Возможные результаты пользовательского взаимодействия</w:t>
      </w:r>
    </w:p>
    <w:p w14:paraId="282DCD50" w14:textId="77777777" w:rsidR="00C5673E" w:rsidRPr="00C5673E" w:rsidRDefault="00C5673E" w:rsidP="00C5673E">
      <w:pPr>
        <w:rPr>
          <w:lang w:eastAsia="ru-RU"/>
        </w:rPr>
      </w:pPr>
    </w:p>
    <w:p w14:paraId="7AE660FC" w14:textId="77777777" w:rsidR="0026003C" w:rsidRDefault="0026003C" w:rsidP="00C5673E">
      <w:pPr>
        <w:ind w:firstLine="0"/>
      </w:pPr>
      <w:r>
        <w:br w:type="page"/>
      </w:r>
    </w:p>
    <w:p w14:paraId="73238E04" w14:textId="7F7EDE0F" w:rsidR="0026003C" w:rsidRDefault="0026003C" w:rsidP="00B363E6">
      <w:pPr>
        <w:pStyle w:val="1"/>
        <w:spacing w:line="360" w:lineRule="auto"/>
      </w:pPr>
      <w:bookmarkStart w:id="102" w:name="_Toc368475752"/>
      <w:bookmarkStart w:id="103" w:name="_Toc456795026"/>
      <w:bookmarkStart w:id="104" w:name="_Toc505614651"/>
      <w:r>
        <w:t>Нефункциональные требования</w:t>
      </w:r>
      <w:bookmarkEnd w:id="102"/>
      <w:bookmarkEnd w:id="103"/>
      <w:bookmarkEnd w:id="104"/>
    </w:p>
    <w:p w14:paraId="1BBC9BAA" w14:textId="77777777" w:rsidR="00FB05EB" w:rsidRPr="009F6B2D" w:rsidRDefault="00FB05EB" w:rsidP="00FB05EB">
      <w:pPr>
        <w:pStyle w:val="2"/>
        <w:spacing w:line="360" w:lineRule="auto"/>
      </w:pPr>
      <w:bookmarkStart w:id="105" w:name="_Toc505614652"/>
      <w:bookmarkStart w:id="106" w:name="_GoBack"/>
      <w:r w:rsidRPr="009F6B2D">
        <w:t>Контент</w:t>
      </w:r>
      <w:bookmarkEnd w:id="105"/>
    </w:p>
    <w:bookmarkEnd w:id="106"/>
    <w:p w14:paraId="4D3AFA90" w14:textId="0D034EB1" w:rsidR="00FB05EB" w:rsidRPr="00FB05EB" w:rsidRDefault="00771313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>Кто предоставляет контент – заказчик или исполнитель своими силами генерирует его</w:t>
      </w:r>
    </w:p>
    <w:p w14:paraId="6AAB4937" w14:textId="77777777" w:rsidR="00FB05EB" w:rsidRDefault="00FB05EB" w:rsidP="00FB05EB">
      <w:pPr>
        <w:pStyle w:val="2"/>
        <w:spacing w:line="360" w:lineRule="auto"/>
      </w:pPr>
      <w:bookmarkStart w:id="107" w:name="_Toc505614653"/>
      <w:r>
        <w:t>Дизайн</w:t>
      </w:r>
      <w:bookmarkEnd w:id="107"/>
    </w:p>
    <w:p w14:paraId="4824BA31" w14:textId="52EE86C9" w:rsidR="00FB05EB" w:rsidRPr="00771313" w:rsidRDefault="00FB05EB" w:rsidP="00FB05EB">
      <w:pPr>
        <w:tabs>
          <w:tab w:val="left" w:pos="993"/>
        </w:tabs>
        <w:spacing w:after="0"/>
        <w:ind w:firstLine="0"/>
        <w:rPr>
          <w:highlight w:val="green"/>
        </w:rPr>
      </w:pPr>
      <w:r w:rsidRPr="00771313">
        <w:rPr>
          <w:highlight w:val="green"/>
        </w:rPr>
        <w:t xml:space="preserve">Для разработки сайта создаются прототипы, на основе которых осуществляются последующие работы по дизайну. </w:t>
      </w:r>
    </w:p>
    <w:p w14:paraId="4119F444" w14:textId="261FD777" w:rsidR="00FB05EB" w:rsidRDefault="00FB05EB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 xml:space="preserve">Стилистическое оформление сайта основывается на имеющемся </w:t>
      </w:r>
      <w:proofErr w:type="spellStart"/>
      <w:r w:rsidRPr="00771313">
        <w:rPr>
          <w:highlight w:val="green"/>
        </w:rPr>
        <w:t>брендбуке</w:t>
      </w:r>
      <w:proofErr w:type="spellEnd"/>
      <w:r w:rsidRPr="00771313">
        <w:rPr>
          <w:highlight w:val="green"/>
        </w:rPr>
        <w:t xml:space="preserve"> проекта и материалах текущего сайта</w:t>
      </w:r>
      <w:r w:rsidR="00771313">
        <w:t>.</w:t>
      </w:r>
    </w:p>
    <w:p w14:paraId="2E99B025" w14:textId="52BA091F" w:rsidR="00771313" w:rsidRPr="00FB05EB" w:rsidRDefault="00771313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>Также рекомендуем ссылаться на «Бриф на дизайн» и другие документы, которые позволять обеспечить базу для работ по дизайну.</w:t>
      </w:r>
    </w:p>
    <w:p w14:paraId="360C3401" w14:textId="77777777" w:rsidR="0026003C" w:rsidRPr="009A0F39" w:rsidRDefault="0026003C" w:rsidP="00B363E6">
      <w:pPr>
        <w:pStyle w:val="2"/>
        <w:spacing w:line="360" w:lineRule="auto"/>
      </w:pPr>
      <w:bookmarkStart w:id="108" w:name="_Toc368475753"/>
      <w:bookmarkStart w:id="109" w:name="_Toc384897379"/>
      <w:bookmarkStart w:id="110" w:name="_Toc456795027"/>
      <w:bookmarkStart w:id="111" w:name="_Toc505614654"/>
      <w:r w:rsidRPr="009A0F39">
        <w:lastRenderedPageBreak/>
        <w:t>Требования к верстке</w:t>
      </w:r>
      <w:bookmarkEnd w:id="108"/>
      <w:bookmarkEnd w:id="109"/>
      <w:bookmarkEnd w:id="110"/>
      <w:bookmarkEnd w:id="111"/>
    </w:p>
    <w:p w14:paraId="0D33CA48" w14:textId="77777777" w:rsidR="0026003C" w:rsidRDefault="0026003C" w:rsidP="00BD6508">
      <w:pPr>
        <w:pStyle w:val="ac"/>
        <w:numPr>
          <w:ilvl w:val="0"/>
          <w:numId w:val="10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>
        <w:t>кроссбраузерной</w:t>
      </w:r>
      <w:proofErr w:type="spellEnd"/>
      <w:r>
        <w:t xml:space="preserve"> в следующих браузерах:</w:t>
      </w:r>
    </w:p>
    <w:p w14:paraId="16E3DD50" w14:textId="77777777" w:rsidR="0026003C" w:rsidRPr="008227EE" w:rsidRDefault="0026003C" w:rsidP="00BD6508">
      <w:pPr>
        <w:pStyle w:val="ac"/>
        <w:numPr>
          <w:ilvl w:val="1"/>
          <w:numId w:val="4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14:paraId="3EADFF88" w14:textId="77777777" w:rsidR="0026003C" w:rsidRPr="008227EE" w:rsidRDefault="0026003C" w:rsidP="00BD6508">
      <w:pPr>
        <w:pStyle w:val="ac"/>
        <w:numPr>
          <w:ilvl w:val="1"/>
          <w:numId w:val="4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14:paraId="3430EA76" w14:textId="77777777" w:rsidR="0026003C" w:rsidRPr="008227EE" w:rsidRDefault="0026003C" w:rsidP="00BD6508">
      <w:pPr>
        <w:pStyle w:val="ac"/>
        <w:numPr>
          <w:ilvl w:val="1"/>
          <w:numId w:val="4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14:paraId="539F737A" w14:textId="77777777" w:rsidR="0026003C" w:rsidRPr="008227EE" w:rsidRDefault="0026003C" w:rsidP="00BD6508">
      <w:pPr>
        <w:pStyle w:val="ac"/>
        <w:numPr>
          <w:ilvl w:val="1"/>
          <w:numId w:val="4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14:paraId="271DFB85" w14:textId="77777777" w:rsidR="0026003C" w:rsidRDefault="0026003C" w:rsidP="00BD6508">
      <w:pPr>
        <w:pStyle w:val="ac"/>
        <w:numPr>
          <w:ilvl w:val="1"/>
          <w:numId w:val="4"/>
        </w:numPr>
        <w:tabs>
          <w:tab w:val="left" w:pos="993"/>
        </w:tabs>
      </w:pP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версии 8+</w:t>
      </w:r>
    </w:p>
    <w:p w14:paraId="4446DBE2" w14:textId="77777777" w:rsidR="0026003C" w:rsidRDefault="0026003C" w:rsidP="008227EE">
      <w:pPr>
        <w:tabs>
          <w:tab w:val="left" w:pos="993"/>
        </w:tabs>
        <w:spacing w:after="0"/>
        <w:ind w:firstLine="0"/>
      </w:pPr>
      <w:r>
        <w:t xml:space="preserve">на операционных системах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14:paraId="6D6E3A46" w14:textId="77777777" w:rsidR="0026003C" w:rsidRDefault="0026003C" w:rsidP="00BD6508">
      <w:pPr>
        <w:pStyle w:val="ac"/>
        <w:numPr>
          <w:ilvl w:val="0"/>
          <w:numId w:val="10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iOS 9+, Android 5+,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8.1+.</w:t>
      </w:r>
    </w:p>
    <w:p w14:paraId="38BE9314" w14:textId="77777777" w:rsidR="0026003C" w:rsidRDefault="0026003C" w:rsidP="00BD6508">
      <w:pPr>
        <w:pStyle w:val="ac"/>
        <w:numPr>
          <w:ilvl w:val="0"/>
          <w:numId w:val="10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14:paraId="021D45A7" w14:textId="77777777" w:rsidR="0026003C" w:rsidRPr="00DE6356" w:rsidRDefault="0026003C" w:rsidP="001A25D8">
      <w:pPr>
        <w:pStyle w:val="2"/>
      </w:pPr>
      <w:bookmarkStart w:id="112" w:name="_Toc436401835"/>
      <w:bookmarkStart w:id="113" w:name="_Toc505614655"/>
      <w:r w:rsidRPr="00C6033C">
        <w:t>Требования к разработке сайта с позиций поискового продвижения</w:t>
      </w:r>
      <w:bookmarkEnd w:id="112"/>
      <w:bookmarkEnd w:id="113"/>
    </w:p>
    <w:p w14:paraId="3805D3E9" w14:textId="77777777" w:rsidR="0026003C" w:rsidRPr="00DE6356" w:rsidRDefault="0026003C" w:rsidP="0092018E">
      <w:pPr>
        <w:pStyle w:val="4"/>
      </w:pPr>
      <w:r w:rsidRPr="00DE6356">
        <w:t>Общее</w:t>
      </w:r>
    </w:p>
    <w:p w14:paraId="529F6CFC" w14:textId="77777777" w:rsidR="0026003C" w:rsidRPr="0092018E" w:rsidRDefault="0026003C" w:rsidP="00BD6508">
      <w:pPr>
        <w:pStyle w:val="ac"/>
        <w:numPr>
          <w:ilvl w:val="0"/>
          <w:numId w:val="8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proofErr w:type="spellStart"/>
      <w:r w:rsidRPr="0092018E">
        <w:rPr>
          <w:lang w:val="en-US"/>
        </w:rPr>
        <w:t>Yandex</w:t>
      </w:r>
      <w:proofErr w:type="spellEnd"/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9" w:history="1">
        <w:r w:rsidRPr="0092018E">
          <w:rPr>
            <w:rStyle w:val="af6"/>
          </w:rPr>
          <w:t>https://developers.google.com/speed/docs/insights/mobile</w:t>
        </w:r>
      </w:hyperlink>
      <w:r w:rsidRPr="0092018E">
        <w:t xml:space="preserve">. </w:t>
      </w:r>
    </w:p>
    <w:p w14:paraId="601DBCFD" w14:textId="77777777" w:rsidR="0026003C" w:rsidRPr="00DE6356" w:rsidRDefault="0026003C" w:rsidP="0092018E">
      <w:pPr>
        <w:pStyle w:val="4"/>
      </w:pPr>
      <w:bookmarkStart w:id="114" w:name="_Toc378345753"/>
      <w:bookmarkStart w:id="115" w:name="_Toc381098062"/>
      <w:bookmarkStart w:id="116" w:name="_Toc395283748"/>
      <w:r w:rsidRPr="00DE6356">
        <w:t>Текст</w:t>
      </w:r>
      <w:bookmarkEnd w:id="114"/>
      <w:bookmarkEnd w:id="115"/>
      <w:bookmarkEnd w:id="116"/>
    </w:p>
    <w:p w14:paraId="6FE8130B" w14:textId="77777777" w:rsidR="0026003C" w:rsidRPr="0092018E" w:rsidRDefault="0026003C" w:rsidP="00BD6508">
      <w:pPr>
        <w:pStyle w:val="ac"/>
        <w:numPr>
          <w:ilvl w:val="0"/>
          <w:numId w:val="5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92018E">
        <w:rPr>
          <w:szCs w:val="24"/>
        </w:rPr>
        <w:t>java</w:t>
      </w:r>
      <w:proofErr w:type="spellEnd"/>
      <w:r w:rsidRPr="0092018E">
        <w:rPr>
          <w:szCs w:val="24"/>
        </w:rPr>
        <w:t>-скриптами.</w:t>
      </w:r>
    </w:p>
    <w:p w14:paraId="352F84BC" w14:textId="77777777" w:rsidR="0026003C" w:rsidRPr="0092018E" w:rsidRDefault="0026003C" w:rsidP="00BD6508">
      <w:pPr>
        <w:pStyle w:val="ac"/>
        <w:numPr>
          <w:ilvl w:val="0"/>
          <w:numId w:val="5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2018E" w:rsidRDefault="0026003C" w:rsidP="00BD6508">
      <w:pPr>
        <w:pStyle w:val="ac"/>
        <w:numPr>
          <w:ilvl w:val="0"/>
          <w:numId w:val="5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2018E" w:rsidRDefault="0026003C" w:rsidP="00BD6508">
      <w:pPr>
        <w:pStyle w:val="ac"/>
        <w:numPr>
          <w:ilvl w:val="0"/>
          <w:numId w:val="5"/>
        </w:numPr>
        <w:spacing w:after="160" w:line="259" w:lineRule="auto"/>
        <w:rPr>
          <w:szCs w:val="24"/>
        </w:rPr>
      </w:pPr>
      <w:r w:rsidRPr="0092018E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2018E" w:rsidRDefault="0026003C" w:rsidP="00BD6508">
      <w:pPr>
        <w:pStyle w:val="ac"/>
        <w:numPr>
          <w:ilvl w:val="0"/>
          <w:numId w:val="5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DE6356" w:rsidRDefault="0026003C" w:rsidP="0092018E">
      <w:pPr>
        <w:pStyle w:val="4"/>
      </w:pPr>
      <w:bookmarkStart w:id="117" w:name="_Toc378345754"/>
      <w:bookmarkStart w:id="118" w:name="_Toc381098063"/>
      <w:bookmarkStart w:id="119" w:name="_Toc395283749"/>
      <w:r w:rsidRPr="00DE6356">
        <w:lastRenderedPageBreak/>
        <w:t>Изображения</w:t>
      </w:r>
      <w:bookmarkEnd w:id="117"/>
      <w:bookmarkEnd w:id="118"/>
      <w:bookmarkEnd w:id="119"/>
    </w:p>
    <w:p w14:paraId="66681B4F" w14:textId="77777777" w:rsidR="0026003C" w:rsidRPr="0092018E" w:rsidRDefault="0026003C" w:rsidP="00BD6508">
      <w:pPr>
        <w:pStyle w:val="ac"/>
        <w:numPr>
          <w:ilvl w:val="0"/>
          <w:numId w:val="6"/>
        </w:numPr>
        <w:spacing w:after="160" w:line="259" w:lineRule="auto"/>
        <w:rPr>
          <w:szCs w:val="24"/>
        </w:rPr>
      </w:pP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 xml:space="preserve">-атрибут должен быть прописан у всех картинок.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 xml:space="preserve"> должен включать продвигаемые слова на конкретной странице. Нельзя вставлять более 7 слов в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2018E" w:rsidRDefault="0026003C" w:rsidP="00BD6508">
      <w:pPr>
        <w:pStyle w:val="ac"/>
        <w:numPr>
          <w:ilvl w:val="0"/>
          <w:numId w:val="6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2018E" w:rsidRDefault="0026003C" w:rsidP="00BD6508">
      <w:pPr>
        <w:pStyle w:val="ac"/>
        <w:numPr>
          <w:ilvl w:val="0"/>
          <w:numId w:val="6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DE6356" w:rsidRDefault="0026003C" w:rsidP="0092018E">
      <w:pPr>
        <w:pStyle w:val="4"/>
      </w:pPr>
      <w:bookmarkStart w:id="120" w:name="_Toc378345755"/>
      <w:bookmarkStart w:id="121" w:name="_Toc381098064"/>
      <w:bookmarkStart w:id="122" w:name="_Toc395283750"/>
      <w:r w:rsidRPr="00DE6356">
        <w:t>Мета-теги</w:t>
      </w:r>
      <w:bookmarkEnd w:id="120"/>
      <w:bookmarkEnd w:id="121"/>
      <w:bookmarkEnd w:id="122"/>
    </w:p>
    <w:p w14:paraId="077B98C4" w14:textId="40868FC5" w:rsidR="0026003C" w:rsidRPr="0092018E" w:rsidRDefault="007C5C80" w:rsidP="00BD6508">
      <w:pPr>
        <w:pStyle w:val="ac"/>
        <w:numPr>
          <w:ilvl w:val="0"/>
          <w:numId w:val="7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2018E" w:rsidRDefault="0026003C" w:rsidP="00BD6508">
      <w:pPr>
        <w:pStyle w:val="ac"/>
        <w:numPr>
          <w:ilvl w:val="0"/>
          <w:numId w:val="7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Тега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2018E" w:rsidRDefault="0026003C" w:rsidP="00BD6508">
      <w:pPr>
        <w:pStyle w:val="ac"/>
        <w:numPr>
          <w:ilvl w:val="0"/>
          <w:numId w:val="7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</w:t>
      </w:r>
      <w:proofErr w:type="spellStart"/>
      <w:r w:rsidRPr="0092018E">
        <w:rPr>
          <w:szCs w:val="24"/>
        </w:rPr>
        <w:t>description</w:t>
      </w:r>
      <w:proofErr w:type="spellEnd"/>
      <w:r w:rsidRPr="0092018E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>&gt;.</w:t>
      </w:r>
    </w:p>
    <w:p w14:paraId="36A23FF5" w14:textId="2AD8B9B0" w:rsidR="007C5C80" w:rsidRPr="00FB05EB" w:rsidRDefault="0026003C" w:rsidP="00BD6508">
      <w:pPr>
        <w:pStyle w:val="ac"/>
        <w:numPr>
          <w:ilvl w:val="0"/>
          <w:numId w:val="7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14:paraId="097C77E5" w14:textId="77777777" w:rsidR="007C5C80" w:rsidRPr="00930A51" w:rsidRDefault="007C5C80" w:rsidP="007C5C80">
      <w:pPr>
        <w:pStyle w:val="1"/>
      </w:pPr>
      <w:bookmarkStart w:id="123" w:name="_Toc505614656"/>
      <w:r w:rsidRPr="00930A51">
        <w:t>Дальнейшие действия</w:t>
      </w:r>
      <w:bookmarkEnd w:id="123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FD368" w14:textId="77777777" w:rsidR="000D1257" w:rsidRDefault="000D1257" w:rsidP="00764550">
      <w:r>
        <w:separator/>
      </w:r>
    </w:p>
  </w:endnote>
  <w:endnote w:type="continuationSeparator" w:id="0">
    <w:p w14:paraId="797E39BB" w14:textId="77777777" w:rsidR="000D1257" w:rsidRDefault="000D1257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45AE0" w14:textId="77777777" w:rsidR="000D1257" w:rsidRDefault="000D1257" w:rsidP="00764550">
      <w:r>
        <w:separator/>
      </w:r>
    </w:p>
  </w:footnote>
  <w:footnote w:type="continuationSeparator" w:id="0">
    <w:p w14:paraId="31CACE82" w14:textId="77777777" w:rsidR="000D1257" w:rsidRDefault="000D1257" w:rsidP="00764550">
      <w:r>
        <w:continuationSeparator/>
      </w:r>
    </w:p>
  </w:footnote>
  <w:footnote w:id="1">
    <w:p w14:paraId="5153F869" w14:textId="33E6B7EB" w:rsidR="00C35A0E" w:rsidRPr="005971F4" w:rsidRDefault="00C35A0E">
      <w:pPr>
        <w:pStyle w:val="affa"/>
      </w:pPr>
      <w:r>
        <w:rPr>
          <w:rStyle w:val="affc"/>
        </w:rPr>
        <w:footnoteRef/>
      </w:r>
      <w:r>
        <w:t xml:space="preserve"> Здесь и далее </w:t>
      </w:r>
      <w:r w:rsidRPr="00C35A0E">
        <w:rPr>
          <w:highlight w:val="yellow"/>
        </w:rPr>
        <w:t>жёлтое выделение</w:t>
      </w:r>
      <w:r>
        <w:t xml:space="preserve"> – часть, требующая заполнения/корректировки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7521739"/>
    <w:multiLevelType w:val="hybridMultilevel"/>
    <w:tmpl w:val="4E9411A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77F4752"/>
    <w:multiLevelType w:val="hybridMultilevel"/>
    <w:tmpl w:val="C4EE6D44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A5F050F"/>
    <w:multiLevelType w:val="hybridMultilevel"/>
    <w:tmpl w:val="8B28FD4C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F3183"/>
    <w:multiLevelType w:val="hybridMultilevel"/>
    <w:tmpl w:val="3EF45FBA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 w15:restartNumberingAfterBreak="0">
    <w:nsid w:val="2DAE23EC"/>
    <w:multiLevelType w:val="hybridMultilevel"/>
    <w:tmpl w:val="AE56BF98"/>
    <w:lvl w:ilvl="0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2F160D67"/>
    <w:multiLevelType w:val="hybridMultilevel"/>
    <w:tmpl w:val="97E497E2"/>
    <w:lvl w:ilvl="0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2FE46D11"/>
    <w:multiLevelType w:val="hybridMultilevel"/>
    <w:tmpl w:val="48FC4F1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DBC1A74"/>
    <w:multiLevelType w:val="hybridMultilevel"/>
    <w:tmpl w:val="306C231C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D50BF"/>
    <w:multiLevelType w:val="hybridMultilevel"/>
    <w:tmpl w:val="024A0C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FC355E1"/>
    <w:multiLevelType w:val="hybridMultilevel"/>
    <w:tmpl w:val="AD309E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4A19D0"/>
    <w:multiLevelType w:val="hybridMultilevel"/>
    <w:tmpl w:val="0A70B794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B694A2F"/>
    <w:multiLevelType w:val="hybridMultilevel"/>
    <w:tmpl w:val="55C83A60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50436960"/>
    <w:multiLevelType w:val="hybridMultilevel"/>
    <w:tmpl w:val="9BAEE5E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563F66FB"/>
    <w:multiLevelType w:val="hybridMultilevel"/>
    <w:tmpl w:val="F2AAE9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3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E5E38EB"/>
    <w:multiLevelType w:val="hybridMultilevel"/>
    <w:tmpl w:val="BE3C97A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6"/>
  </w:num>
  <w:num w:numId="4">
    <w:abstractNumId w:val="6"/>
  </w:num>
  <w:num w:numId="5">
    <w:abstractNumId w:val="13"/>
  </w:num>
  <w:num w:numId="6">
    <w:abstractNumId w:val="24"/>
  </w:num>
  <w:num w:numId="7">
    <w:abstractNumId w:val="25"/>
  </w:num>
  <w:num w:numId="8">
    <w:abstractNumId w:val="7"/>
  </w:num>
  <w:num w:numId="9">
    <w:abstractNumId w:val="23"/>
  </w:num>
  <w:num w:numId="10">
    <w:abstractNumId w:val="22"/>
  </w:num>
  <w:num w:numId="11">
    <w:abstractNumId w:val="17"/>
  </w:num>
  <w:num w:numId="12">
    <w:abstractNumId w:val="18"/>
  </w:num>
  <w:num w:numId="13">
    <w:abstractNumId w:val="20"/>
  </w:num>
  <w:num w:numId="14">
    <w:abstractNumId w:val="4"/>
  </w:num>
  <w:num w:numId="15">
    <w:abstractNumId w:val="8"/>
  </w:num>
  <w:num w:numId="16">
    <w:abstractNumId w:val="16"/>
  </w:num>
  <w:num w:numId="17">
    <w:abstractNumId w:val="12"/>
  </w:num>
  <w:num w:numId="18">
    <w:abstractNumId w:val="9"/>
  </w:num>
  <w:num w:numId="19">
    <w:abstractNumId w:val="14"/>
  </w:num>
  <w:num w:numId="20">
    <w:abstractNumId w:val="3"/>
  </w:num>
  <w:num w:numId="21">
    <w:abstractNumId w:val="15"/>
  </w:num>
  <w:num w:numId="22">
    <w:abstractNumId w:val="5"/>
  </w:num>
  <w:num w:numId="23">
    <w:abstractNumId w:val="27"/>
  </w:num>
  <w:num w:numId="24">
    <w:abstractNumId w:val="19"/>
  </w:num>
  <w:num w:numId="25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2FAA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87A28"/>
    <w:rsid w:val="00090189"/>
    <w:rsid w:val="00090595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257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49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16A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67F5A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375B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36F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2F8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26A8"/>
    <w:rsid w:val="00473BF9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6BCE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5761E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144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6890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1F7D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4F79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74B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2D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A8D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6BD3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2DB0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647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768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A5D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76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5EB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407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192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627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07D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663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744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715"/>
    <w:rsid w:val="00B368B0"/>
    <w:rsid w:val="00B3719B"/>
    <w:rsid w:val="00B37C0A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1FF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6A1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11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508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31B"/>
    <w:rsid w:val="00D07CD7"/>
    <w:rsid w:val="00D10053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0BD5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59AE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934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7A6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1CC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5A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6905F-80BF-43D3-BBD0-3B7D071E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psycho mess</cp:lastModifiedBy>
  <cp:revision>16</cp:revision>
  <cp:lastPrinted>2016-03-11T07:03:00Z</cp:lastPrinted>
  <dcterms:created xsi:type="dcterms:W3CDTF">2018-02-05T10:34:00Z</dcterms:created>
  <dcterms:modified xsi:type="dcterms:W3CDTF">2023-11-07T09:50:00Z</dcterms:modified>
</cp:coreProperties>
</file>